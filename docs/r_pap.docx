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1BB97C">
      <w:pPr>
        <w:ind w:firstLine="0"/>
        <w:jc w:val="center"/>
        <w:rPr>
          <w:sz w:val="24"/>
          <w:szCs w:val="24"/>
        </w:rPr>
      </w:pPr>
      <w:bookmarkStart w:id="49" w:name="_GoBack"/>
      <w:bookmarkEnd w:id="49"/>
      <w:r>
        <w:rPr>
          <w:sz w:val="24"/>
          <w:szCs w:val="24"/>
          <w:lang w:val="pt-PT" w:eastAsia="pt-PT"/>
        </w:rPr>
        <w:drawing>
          <wp:inline distT="0" distB="0" distL="0" distR="0">
            <wp:extent cx="633730" cy="719455"/>
            <wp:effectExtent l="0" t="0" r="0" b="444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68B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REPÚBLICA DE ANGOLA</w:t>
      </w:r>
    </w:p>
    <w:p w14:paraId="457E6724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-PT" w:eastAsia="pt-PT"/>
        </w:rPr>
        <w:drawing>
          <wp:inline distT="0" distB="0" distL="0" distR="0">
            <wp:extent cx="1192530" cy="514985"/>
            <wp:effectExtent l="19050" t="0" r="7089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55E3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POLITÉCNICO INDUSTRIAL ALDA LARA</w:t>
      </w:r>
    </w:p>
    <w:p w14:paraId="33E7491F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TÉCNICO DE INFORMÁTICA</w:t>
      </w:r>
    </w:p>
    <w:p w14:paraId="05748FFF">
      <w:pPr>
        <w:spacing w:after="12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PROVA DE APTIDÃO PROFISSIONAL</w:t>
      </w:r>
    </w:p>
    <w:p w14:paraId="097B4D85">
      <w:pPr>
        <w:spacing w:after="12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13ᵃCLASSE</w:t>
      </w:r>
    </w:p>
    <w:p w14:paraId="3BCA29AA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D0CF960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color w:val="0D0D0D"/>
          <w:sz w:val="28"/>
          <w:szCs w:val="28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</w:rPr>
        <w:t>SISTEMA DE GESTÃO ESCOLAR PARA O IPIAL.</w:t>
      </w:r>
    </w:p>
    <w:p w14:paraId="3D849A15">
      <w:pPr>
        <w:pBdr>
          <w:bottom w:val="single" w:color="auto" w:sz="4" w:space="1"/>
        </w:pBdr>
        <w:spacing w:after="120" w:line="360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48817E01">
      <w:pPr>
        <w:pBdr>
          <w:bottom w:val="single" w:color="auto" w:sz="4" w:space="1"/>
        </w:pBdr>
        <w:spacing w:after="120" w:line="360" w:lineRule="auto"/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14:paraId="0B0F73E3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Ariel Patrício Ferreira Manuel</w:t>
      </w:r>
    </w:p>
    <w:p w14:paraId="6793B93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Flávio Fuxe Pinto Garcia</w:t>
      </w:r>
    </w:p>
    <w:p w14:paraId="17CD237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Jucelmo De Jesus Mateus Pereira</w:t>
      </w:r>
    </w:p>
    <w:p w14:paraId="03951FC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Rosário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Júlio </w:t>
      </w:r>
      <w:r>
        <w:rPr>
          <w:rFonts w:ascii="Times New Roman" w:hAnsi="Times New Roman" w:cs="Times New Roman"/>
          <w:sz w:val="24"/>
          <w:szCs w:val="24"/>
        </w:rPr>
        <w:t>Balanga Gunza</w:t>
      </w:r>
    </w:p>
    <w:p w14:paraId="6A1F30A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Teófilo Kiala Ngombo</w:t>
      </w:r>
    </w:p>
    <w:p w14:paraId="3723CE0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Luanda 2025</w:t>
      </w:r>
    </w:p>
    <w:p w14:paraId="4C9102C3">
      <w:pPr>
        <w:pBdr>
          <w:top w:val="single" w:color="auto" w:sz="4" w:space="1"/>
        </w:pBd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96E1A">
      <w:pPr>
        <w:rPr>
          <w:rFonts w:ascii="Times New Roman" w:hAnsi="Times New Roman" w:cs="Times New Roman"/>
          <w:b/>
          <w:sz w:val="24"/>
          <w:szCs w:val="24"/>
        </w:rPr>
      </w:pPr>
    </w:p>
    <w:p w14:paraId="1DF5CB58">
      <w:pPr>
        <w:rPr>
          <w:rFonts w:ascii="Times New Roman" w:hAnsi="Times New Roman" w:cs="Times New Roman"/>
          <w:b/>
          <w:sz w:val="24"/>
          <w:szCs w:val="24"/>
        </w:rPr>
      </w:pPr>
    </w:p>
    <w:p w14:paraId="11FF06B4">
      <w:pPr>
        <w:rPr>
          <w:rFonts w:ascii="Times New Roman" w:hAnsi="Times New Roman" w:cs="Times New Roman"/>
          <w:b/>
          <w:sz w:val="24"/>
          <w:szCs w:val="24"/>
        </w:rPr>
      </w:pPr>
    </w:p>
    <w:p w14:paraId="69B8819F">
      <w:pPr>
        <w:ind w:firstLine="0"/>
        <w:rPr>
          <w:rFonts w:ascii="Times New Roman" w:hAnsi="Times New Roman" w:cs="Times New Roman"/>
          <w:b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18" w:right="1134" w:bottom="1418" w:left="1701" w:header="709" w:footer="709" w:gutter="0"/>
          <w:cols w:space="708" w:num="1"/>
          <w:docGrid w:linePitch="360" w:charSpace="0"/>
        </w:sectPr>
      </w:pPr>
    </w:p>
    <w:p w14:paraId="1EC2D0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-PT" w:eastAsia="pt-PT"/>
        </w:rPr>
        <w:drawing>
          <wp:inline distT="0" distB="0" distL="0" distR="0">
            <wp:extent cx="1192530" cy="514985"/>
            <wp:effectExtent l="19050" t="0" r="7089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5357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INSTITUTO POLITÉCNICO INDUSTRIAL ALDA LARA</w:t>
      </w:r>
    </w:p>
    <w:p w14:paraId="14780323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TÉCNICO DE INFORMÁTICA</w:t>
      </w:r>
    </w:p>
    <w:p w14:paraId="3B23F57C">
      <w:pPr>
        <w:spacing w:after="12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PROVA DE APTIDÃO PROFISSIONAL</w:t>
      </w:r>
    </w:p>
    <w:p w14:paraId="2A93682D">
      <w:pPr>
        <w:spacing w:after="12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13ᵃCLASSE</w:t>
      </w:r>
    </w:p>
    <w:p w14:paraId="79468579">
      <w:pPr>
        <w:spacing w:after="120" w:line="360" w:lineRule="auto"/>
        <w:ind w:firstLine="0"/>
        <w:jc w:val="center"/>
        <w:rPr>
          <w:rFonts w:ascii="Times New Roman" w:hAnsi="Times New Roman"/>
          <w:b/>
          <w:color w:val="2E74B5"/>
          <w:sz w:val="28"/>
          <w:szCs w:val="28"/>
        </w:rPr>
      </w:pPr>
      <w:r>
        <w:rPr>
          <w:rFonts w:ascii="Times New Roman" w:hAnsi="Times New Roman" w:cs="Times New Roman"/>
          <w:b/>
          <w:color w:val="0D0D0D"/>
          <w:sz w:val="28"/>
          <w:szCs w:val="28"/>
        </w:rPr>
        <w:t>SISTEMA DE GESTÃO ESCOLAR PARA O IPIAL.</w:t>
      </w:r>
    </w:p>
    <w:p w14:paraId="3362FD5B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Ariel Patrício Ferreira Manuel </w:t>
      </w:r>
    </w:p>
    <w:p w14:paraId="02490270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Nº03</w:t>
      </w:r>
    </w:p>
    <w:p w14:paraId="6FF13CF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Flávio Fuxe Pinto Garcia</w:t>
      </w:r>
    </w:p>
    <w:p w14:paraId="3DD9DA8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Nº25</w:t>
      </w:r>
    </w:p>
    <w:p w14:paraId="78DDE92F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Jucelmo De Jesus Mateus Pereira</w:t>
      </w:r>
    </w:p>
    <w:p w14:paraId="7EC8941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Nº35</w:t>
      </w:r>
    </w:p>
    <w:p w14:paraId="4FEC0B8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Rosário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Júlio</w:t>
      </w:r>
      <w:r>
        <w:rPr>
          <w:rFonts w:ascii="Times New Roman" w:hAnsi="Times New Roman" w:cs="Times New Roman"/>
          <w:sz w:val="24"/>
          <w:szCs w:val="24"/>
        </w:rPr>
        <w:t>BalangaGunza</w:t>
      </w:r>
    </w:p>
    <w:p w14:paraId="124BDEC3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Nº43</w:t>
      </w:r>
    </w:p>
    <w:p w14:paraId="2AC862DC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Teófilo Kiala Ngombo</w:t>
      </w:r>
    </w:p>
    <w:p w14:paraId="76B9A4E0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Nº45</w:t>
      </w:r>
    </w:p>
    <w:p w14:paraId="71EFF4ED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Turno: Tarde</w:t>
      </w:r>
    </w:p>
    <w:p w14:paraId="5F8278E5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Turma: I13AT</w:t>
      </w:r>
    </w:p>
    <w:p w14:paraId="0E116F59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Orientadora: Brigith Barros</w:t>
      </w:r>
    </w:p>
    <w:p w14:paraId="119D1965">
      <w:pPr>
        <w:spacing w:after="120" w:line="360" w:lineRule="auto"/>
        <w:rPr>
          <w:b/>
          <w:color w:val="000000"/>
        </w:rPr>
      </w:pPr>
    </w:p>
    <w:p w14:paraId="29266F7D">
      <w:pPr>
        <w:spacing w:after="120" w:line="360" w:lineRule="auto"/>
        <w:rPr>
          <w:b/>
          <w:color w:val="000000"/>
        </w:rPr>
      </w:pPr>
    </w:p>
    <w:p w14:paraId="2D800044">
      <w:pPr>
        <w:spacing w:after="120" w:line="360" w:lineRule="auto"/>
        <w:rPr>
          <w:b/>
          <w:color w:val="000000"/>
        </w:rPr>
      </w:pPr>
    </w:p>
    <w:p w14:paraId="64CC289C">
      <w:pPr>
        <w:spacing w:after="120" w:line="360" w:lineRule="auto"/>
        <w:rPr>
          <w:b/>
          <w:color w:val="000000"/>
        </w:rPr>
      </w:pPr>
    </w:p>
    <w:p w14:paraId="2D7F2A7C">
      <w:pPr>
        <w:spacing w:after="120" w:line="360" w:lineRule="auto"/>
        <w:rPr>
          <w:b/>
          <w:color w:val="000000"/>
        </w:rPr>
      </w:pPr>
    </w:p>
    <w:p w14:paraId="2329D120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color w:val="000000"/>
        </w:rPr>
        <w:br w:type="page"/>
      </w:r>
    </w:p>
    <w:p w14:paraId="5F0E01F3">
      <w:pPr>
        <w:pStyle w:val="24"/>
        <w:shd w:val="clear" w:color="auto" w:fill="FFFFFF"/>
        <w:spacing w:before="305" w:beforeAutospacing="0" w:after="305" w:afterAutospacing="0" w:line="360" w:lineRule="atLeast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DEDICATÓRIA</w:t>
      </w:r>
    </w:p>
    <w:p w14:paraId="0BF53BB1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2DF7ED47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19E977F1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74A620B1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0C27D1C8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20A1F647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6D40EBC8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7AC413B1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1B284249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09B39943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6E6B2A7B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31B51AE7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21896F65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3E183145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309174DA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7CD26723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11D7F169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0D07A854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799F663F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</w:p>
    <w:p w14:paraId="694F0DDE">
      <w:pPr>
        <w:pStyle w:val="24"/>
        <w:shd w:val="clear" w:color="auto" w:fill="FFFFFF"/>
        <w:spacing w:before="305" w:beforeAutospacing="0" w:after="305" w:afterAutospacing="0" w:line="360" w:lineRule="atLeast"/>
        <w:jc w:val="right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Dedicamos este trabalho aos nossos Pais</w:t>
      </w:r>
    </w:p>
    <w:p w14:paraId="0EF67C5B">
      <w:pPr>
        <w:pStyle w:val="24"/>
        <w:shd w:val="clear" w:color="auto" w:fill="FFFFFF"/>
        <w:spacing w:before="305" w:beforeAutospacing="0" w:after="305" w:afterAutospacing="0" w:line="360" w:lineRule="atLeast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AGRADECIMENTOS</w:t>
      </w:r>
    </w:p>
    <w:p w14:paraId="217189A8">
      <w:pPr>
        <w:pStyle w:val="24"/>
        <w:shd w:val="clear" w:color="auto" w:fill="FFFFFF"/>
        <w:spacing w:before="305" w:beforeAutospacing="0" w:after="305" w:afterAutospacing="0" w:line="360" w:lineRule="atLeast"/>
        <w:textAlignment w:val="baseline"/>
        <w:rPr>
          <w:b/>
          <w:color w:val="000000"/>
        </w:rPr>
      </w:pPr>
      <w:r>
        <w:rPr>
          <w:color w:val="000000"/>
        </w:rPr>
        <w:t>Primeiramente agradecemos a Deus todo o poderoso por nos permitir estar aqui mais uma vez, em seguida agradecemos a nossa orientadora, na pessoa de Brigith Barros pelos conteúdos passados e por todos apoios dados ao decorrer dos nossos encontros.</w:t>
      </w:r>
    </w:p>
    <w:p w14:paraId="305013C1">
      <w:pPr>
        <w:pStyle w:val="24"/>
        <w:shd w:val="clear" w:color="auto" w:fill="FFFFFF"/>
        <w:spacing w:before="0" w:beforeAutospacing="0" w:after="120" w:afterAutospacing="0" w:line="360" w:lineRule="atLeast"/>
        <w:textAlignment w:val="baseline"/>
        <w:rPr>
          <w:color w:val="000000"/>
        </w:rPr>
      </w:pPr>
      <w:r>
        <w:rPr>
          <w:color w:val="000000"/>
        </w:rPr>
        <w:t>Sem esquecer a nossa instituição: IPIAL, por nos fornecerem uma oportunidade de fazermos esta formação que de certeza contribuiu na nossa jornada estudantil.</w:t>
      </w:r>
    </w:p>
    <w:p w14:paraId="55884D68">
      <w:pPr>
        <w:pStyle w:val="24"/>
        <w:shd w:val="clear" w:color="auto" w:fill="FFFFFF"/>
        <w:spacing w:before="0" w:beforeAutospacing="0" w:after="120" w:afterAutospacing="0" w:line="360" w:lineRule="atLeast"/>
        <w:ind w:firstLine="0"/>
        <w:textAlignment w:val="baseline"/>
        <w:rPr>
          <w:color w:val="000000"/>
        </w:rPr>
      </w:pPr>
      <w:r>
        <w:rPr>
          <w:color w:val="000000"/>
        </w:rPr>
        <w:t>Estes são os nossos agradecimentos.</w:t>
      </w:r>
    </w:p>
    <w:p w14:paraId="343E8882">
      <w:pPr>
        <w:pStyle w:val="24"/>
        <w:shd w:val="clear" w:color="auto" w:fill="FFFFFF"/>
        <w:spacing w:before="0" w:beforeAutospacing="0" w:after="120" w:afterAutospacing="0" w:line="360" w:lineRule="atLeast"/>
        <w:textAlignment w:val="baseline"/>
        <w:rPr>
          <w:b/>
          <w:color w:val="000000"/>
          <w:sz w:val="28"/>
          <w:szCs w:val="28"/>
        </w:rPr>
      </w:pPr>
    </w:p>
    <w:p w14:paraId="18C87A80">
      <w:pPr>
        <w:pStyle w:val="24"/>
        <w:shd w:val="clear" w:color="auto" w:fill="FFFFFF"/>
        <w:spacing w:before="0" w:beforeAutospacing="0" w:after="120" w:afterAutospacing="0" w:line="360" w:lineRule="atLeast"/>
        <w:textAlignment w:val="baseline"/>
        <w:rPr>
          <w:b/>
          <w:color w:val="000000"/>
          <w:sz w:val="28"/>
          <w:szCs w:val="28"/>
        </w:rPr>
      </w:pPr>
    </w:p>
    <w:p w14:paraId="05F6BB11">
      <w:pPr>
        <w:pStyle w:val="24"/>
        <w:shd w:val="clear" w:color="auto" w:fill="FFFFFF"/>
        <w:tabs>
          <w:tab w:val="left" w:pos="2713"/>
        </w:tabs>
        <w:spacing w:before="0" w:beforeAutospacing="0" w:after="120" w:afterAutospacing="0" w:line="360" w:lineRule="atLeast"/>
        <w:textAlignment w:val="baseline"/>
        <w:rPr>
          <w:b/>
          <w:color w:val="000000"/>
          <w:sz w:val="28"/>
          <w:szCs w:val="28"/>
        </w:rPr>
      </w:pPr>
    </w:p>
    <w:p w14:paraId="240F490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251A8202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5B47D7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682A51B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360F12F0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1C7B4D8C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15FE198C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2A4485C2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68C0554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7F0BCFE9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36CDF49">
      <w:pPr>
        <w:rPr>
          <w:b/>
          <w:color w:val="000000"/>
          <w:sz w:val="28"/>
          <w:szCs w:val="28"/>
        </w:rPr>
      </w:pPr>
    </w:p>
    <w:p w14:paraId="5B2DA796">
      <w:pPr>
        <w:rPr>
          <w:b/>
          <w:color w:val="000000"/>
          <w:sz w:val="28"/>
          <w:szCs w:val="28"/>
        </w:rPr>
      </w:pPr>
    </w:p>
    <w:p w14:paraId="68112742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  <w:r>
        <w:rPr>
          <w:b/>
          <w:color w:val="000000"/>
          <w:sz w:val="28"/>
          <w:szCs w:val="28"/>
        </w:rPr>
        <w:br w:type="page"/>
      </w:r>
    </w:p>
    <w:p w14:paraId="49B36C38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  <w:r>
        <w:rPr>
          <w:b/>
          <w:color w:val="000000"/>
        </w:rPr>
        <w:t>ÍNDICE DE FIGURAS</w:t>
      </w:r>
    </w:p>
    <w:p w14:paraId="1694D4CE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415B118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0792FA2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3EA911F6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67CFD32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3F0E96A9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6E3EF06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6455CD77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1BA2D6ED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45D15C8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2F64DD8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116675B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5858952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6CA6410D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7CD8E590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D33B9DA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64B3259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5DFD9D9E">
      <w:pPr>
        <w:rPr>
          <w:b/>
          <w:color w:val="000000"/>
          <w:sz w:val="28"/>
          <w:szCs w:val="28"/>
        </w:rPr>
      </w:pPr>
    </w:p>
    <w:p w14:paraId="67B5D4AB">
      <w:pPr>
        <w:rPr>
          <w:b/>
          <w:color w:val="000000"/>
          <w:sz w:val="28"/>
          <w:szCs w:val="28"/>
        </w:rPr>
      </w:pPr>
    </w:p>
    <w:p w14:paraId="0E265908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  <w:r>
        <w:rPr>
          <w:b/>
          <w:color w:val="000000"/>
          <w:sz w:val="28"/>
          <w:szCs w:val="28"/>
        </w:rPr>
        <w:br w:type="page"/>
      </w:r>
    </w:p>
    <w:p w14:paraId="528E822F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  <w:r>
        <w:rPr>
          <w:b/>
          <w:color w:val="000000"/>
        </w:rPr>
        <w:t>ÍNDICE DE TABELAS</w:t>
      </w:r>
    </w:p>
    <w:p w14:paraId="402F5AE3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r>
        <w:fldChar w:fldCharType="begin"/>
      </w:r>
      <w:r>
        <w:instrText xml:space="preserve"> HYPERLINK \l "_Toc190997990" </w:instrText>
      </w:r>
      <w:r>
        <w:fldChar w:fldCharType="separate"/>
      </w:r>
      <w:r>
        <w:rPr>
          <w:rStyle w:val="14"/>
        </w:rPr>
        <w:t>Tabela 1-Materiais necessários</w:t>
      </w:r>
      <w:r>
        <w:tab/>
      </w:r>
      <w:r>
        <w:t>20</w:t>
      </w:r>
      <w:r>
        <w:fldChar w:fldCharType="end"/>
      </w:r>
    </w:p>
    <w:p w14:paraId="5F077D55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"_Toc190997991" </w:instrText>
      </w:r>
      <w:r>
        <w:fldChar w:fldCharType="separate"/>
      </w:r>
      <w:r>
        <w:rPr>
          <w:rStyle w:val="14"/>
        </w:rPr>
        <w:t>Tabela 2-tabela do banco de dados para alunos</w:t>
      </w:r>
      <w:r>
        <w:tab/>
      </w:r>
      <w:r>
        <w:t>30</w:t>
      </w:r>
      <w:r>
        <w:fldChar w:fldCharType="end"/>
      </w:r>
    </w:p>
    <w:p w14:paraId="35306414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"_Toc190997992" </w:instrText>
      </w:r>
      <w:r>
        <w:fldChar w:fldCharType="separate"/>
      </w:r>
      <w:r>
        <w:rPr>
          <w:rStyle w:val="14"/>
        </w:rPr>
        <w:t>Tabela 3tabela do banco de dados para professores</w:t>
      </w:r>
      <w:r>
        <w:tab/>
      </w:r>
      <w:r>
        <w:t>31</w:t>
      </w:r>
      <w:r>
        <w:fldChar w:fldCharType="end"/>
      </w:r>
    </w:p>
    <w:p w14:paraId="0FA4FB08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"_Toc190997993" </w:instrText>
      </w:r>
      <w:r>
        <w:fldChar w:fldCharType="separate"/>
      </w:r>
      <w:r>
        <w:rPr>
          <w:rStyle w:val="14"/>
        </w:rPr>
        <w:t>Tabela 4tabela do banco de dados para turmas</w:t>
      </w:r>
      <w:r>
        <w:tab/>
      </w:r>
      <w:r>
        <w:t>31</w:t>
      </w:r>
      <w:r>
        <w:fldChar w:fldCharType="end"/>
      </w:r>
    </w:p>
    <w:p w14:paraId="30037FE9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"_Toc190997994" </w:instrText>
      </w:r>
      <w:r>
        <w:fldChar w:fldCharType="separate"/>
      </w:r>
      <w:r>
        <w:rPr>
          <w:rStyle w:val="14"/>
        </w:rPr>
        <w:t>Tabela 5tabela do banco de dados para disciplinas</w:t>
      </w:r>
      <w:r>
        <w:tab/>
      </w:r>
      <w:r>
        <w:t>32</w:t>
      </w:r>
      <w:r>
        <w:fldChar w:fldCharType="end"/>
      </w:r>
    </w:p>
    <w:p w14:paraId="0EA3B83B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"_Toc190997995" </w:instrText>
      </w:r>
      <w:r>
        <w:fldChar w:fldCharType="separate"/>
      </w:r>
      <w:r>
        <w:rPr>
          <w:rStyle w:val="14"/>
        </w:rPr>
        <w:t>Tabela 6tabela do banco de dados  para notas</w:t>
      </w:r>
      <w:r>
        <w:tab/>
      </w:r>
      <w:r>
        <w:t>32</w:t>
      </w:r>
      <w:r>
        <w:fldChar w:fldCharType="end"/>
      </w:r>
    </w:p>
    <w:p w14:paraId="28D73B84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"_Toc190997996" </w:instrText>
      </w:r>
      <w:r>
        <w:fldChar w:fldCharType="separate"/>
      </w:r>
      <w:r>
        <w:rPr>
          <w:rStyle w:val="14"/>
        </w:rPr>
        <w:t>Tabela 7tabela do banco de dados para frequências</w:t>
      </w:r>
      <w:r>
        <w:tab/>
      </w:r>
      <w:r>
        <w:t>33</w:t>
      </w:r>
      <w:r>
        <w:fldChar w:fldCharType="end"/>
      </w:r>
    </w:p>
    <w:p w14:paraId="2732C5B9">
      <w:pPr>
        <w:pStyle w:val="18"/>
        <w:tabs>
          <w:tab w:val="right" w:leader="dot" w:pos="9061"/>
        </w:tabs>
        <w:rPr>
          <w:rFonts w:asciiTheme="minorHAnsi" w:hAnsiTheme="minorHAnsi" w:eastAsiaTheme="minorEastAsia" w:cstheme="minorBidi"/>
          <w:color w:val="auto"/>
          <w:sz w:val="22"/>
          <w:lang w:val="pt-PT" w:eastAsia="pt-PT"/>
        </w:rPr>
      </w:pPr>
      <w:r>
        <w:fldChar w:fldCharType="begin"/>
      </w:r>
      <w:r>
        <w:instrText xml:space="preserve"> HYPERLINK \l "_Toc190997997" </w:instrText>
      </w:r>
      <w:r>
        <w:fldChar w:fldCharType="separate"/>
      </w:r>
      <w:r>
        <w:rPr>
          <w:rStyle w:val="14"/>
        </w:rPr>
        <w:t>Tabela 8tabela do banco de dados para administrador</w:t>
      </w:r>
      <w:r>
        <w:tab/>
      </w:r>
      <w:r>
        <w:t>33</w:t>
      </w:r>
      <w:r>
        <w:fldChar w:fldCharType="end"/>
      </w:r>
    </w:p>
    <w:p w14:paraId="131B40B2">
      <w:pPr>
        <w:ind w:firstLine="0"/>
      </w:pPr>
      <w:r>
        <w:fldChar w:fldCharType="end"/>
      </w:r>
    </w:p>
    <w:p w14:paraId="6AD5885A">
      <w:pPr>
        <w:spacing w:after="12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0F14B315">
      <w:pPr>
        <w:ind w:firstLine="0"/>
      </w:pPr>
    </w:p>
    <w:p w14:paraId="575AEB38">
      <w:pPr>
        <w:pStyle w:val="24"/>
        <w:shd w:val="clear" w:color="auto" w:fill="FFFFFF"/>
        <w:spacing w:before="305" w:beforeAutospacing="0" w:after="305" w:afterAutospacing="0" w:line="360" w:lineRule="atLeast"/>
        <w:ind w:firstLine="0"/>
        <w:textAlignment w:val="baseline"/>
        <w:rPr>
          <w:b/>
          <w:color w:val="000000"/>
        </w:rPr>
      </w:pPr>
    </w:p>
    <w:p w14:paraId="17454756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7EA6924D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028EEC5E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6FE7E9F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4DF8CF0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6D03E94E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2798AB8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7CB14C72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5F74AAE0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3F4A8409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42697DEE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51FAB3FF">
      <w:pPr>
        <w:ind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pt-BR"/>
        </w:rPr>
      </w:pPr>
      <w:r>
        <w:rPr>
          <w:b/>
          <w:color w:val="000000"/>
        </w:rPr>
        <w:br w:type="page"/>
      </w:r>
    </w:p>
    <w:p w14:paraId="09E10F40">
      <w:pPr>
        <w:pStyle w:val="24"/>
        <w:shd w:val="clear" w:color="auto" w:fill="FFFFFF"/>
        <w:spacing w:before="305" w:beforeAutospacing="0" w:after="305" w:afterAutospacing="0" w:line="360" w:lineRule="atLeast"/>
        <w:jc w:val="center"/>
        <w:textAlignment w:val="baseline"/>
        <w:rPr>
          <w:b/>
          <w:color w:val="000000"/>
        </w:rPr>
      </w:pPr>
      <w:r>
        <w:rPr>
          <w:b/>
          <w:color w:val="000000"/>
        </w:rPr>
        <w:t>ÍNDICE DE GERAL</w:t>
      </w:r>
    </w:p>
    <w:sdt>
      <w:sdtPr>
        <w:rPr>
          <w:rFonts w:ascii="Calibri" w:hAnsi="Calibri" w:eastAsia="Calibri" w:cs="SimSun"/>
          <w:bCs w:val="0"/>
          <w:color w:val="auto"/>
          <w:sz w:val="22"/>
          <w:szCs w:val="22"/>
          <w:lang w:val="pt-BR"/>
        </w:rPr>
        <w:id w:val="6353174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Cs w:val="0"/>
          <w:color w:val="auto"/>
          <w:sz w:val="24"/>
          <w:szCs w:val="24"/>
          <w:lang w:val="pt-BR"/>
        </w:rPr>
      </w:sdtEndPr>
      <w:sdtContent>
        <w:p w14:paraId="2235AE1C">
          <w:pPr>
            <w:pStyle w:val="45"/>
          </w:pPr>
        </w:p>
        <w:p w14:paraId="4D771B4B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rPr>
              <w:rFonts w:ascii="Times New Roman" w:hAnsi="Times New Roman" w:cs="Times New Roman"/>
              <w:sz w:val="24"/>
              <w:szCs w:val="24"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pt-PT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  <w:lang w:val="pt-PT"/>
            </w:rPr>
            <w:fldChar w:fldCharType="separate"/>
          </w:r>
          <w:r>
            <w:fldChar w:fldCharType="begin"/>
          </w:r>
          <w:r>
            <w:instrText xml:space="preserve"> HYPERLINK \l "_Toc190989719"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INTRODUÇÃO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_Toc190989719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4F5C746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"_Toc190989720"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JUSTIFICATIVA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4933842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"_Toc190989721"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OBJECTIVOS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DA31BC4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"_Toc190989722"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OBJECTIVO GERAL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448B27C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OBJECTIVOS ESPECÍFICOS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E509CB0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  <w:shd w:val="clear" w:color="auto" w:fill="FFFFFF"/>
            </w:rPr>
            <w:t>METODOLOGIA UTILIZADA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2AD3FC1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"_Toc190989725"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ESTRUTURA DO RELATÓRIO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448D3AD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"_Toc190989726"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Capítulo 1– DOMÍNIO DO PROBLEMA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3D00096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"_Toc190989727"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1.1-OBJETO DE ESTUDO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4650F3F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"_Toc190989728"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1.2-ÂMBITO DO PROJECTO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8B7D7AC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"_Toc190989729"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1.3-OBJECTIVO DA INSTITUIÇÃO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_Toc190989729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328745F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"_Toc190989730"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1.4-Utilizadores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19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CA4D652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"_Toc190989731"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1.5-Área de automatização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19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C16A25D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"_Toc190989732"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1.5-SITUAÇÃO ACTUAL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48B9860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1.6-PROBLEMA A SERER RESOLVIDO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D89C554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1.7-SOLUÇÃO PROPOSTA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19117DD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"_Toc190989735"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1.8-MATERIAIS NECESSÁRIOS, ESTIMATIVAS DE CUSTOS E APOIOS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5DCE883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"_Toc190989736"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1.9-VIABILIDADE DO PROJECTO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A3B3E50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"_Toc190989737"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Capítulo 2- ANÁLISE DE REQUISITOS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759EF2F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"_Toc190989738"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2.1. METODOLOGIA APLICACIONAL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D8BEEB5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"_Toc190989739"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2.2. TIPO DE APLICAÇÃO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_Toc190989739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AF6A277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"_Toc190989740"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2.3. UTILIZADORES DO SISTEMA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F5B415E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"_Toc190989741"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2.4. PROCESSOS/FUNÇÕES DO SISTEMA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D47C0CC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"_Toc190989742"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2.4.1. ESPECIFICAÇÕES DOS PROCESSOS/FUNÇÕES DO SISTEMA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4420DE2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2.4.2. REQUISITOS FUNCIONAIS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44C2F6B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2.4.3. REQUISITOS NÃO FUNCIONAIS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ADD6C96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"_Toc190989745"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2.4.4-DIAGRAMA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29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699DDDE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"_Toc190989746"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bCs/>
              <w:sz w:val="24"/>
              <w:szCs w:val="24"/>
            </w:rPr>
            <w:t>Capítulo 3- DESENHO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8721418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"_Toc190989747"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3.1-ESTRUTURA DO MENU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F7A74A8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"_Toc190989748"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3.2. ELABORAÇÃO DE INTERFACES GRÁFICAS COM O UTILIZADOR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653268D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"_Toc190989749"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3.3. MODELO LÓGICO DE DADOS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_Toc190989749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120A61C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"_Toc190989750"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3.4. A ARQUITETURA LÓGICA DA APLICAÇÃO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37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5D64107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"_Toc190989751"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bCs/>
              <w:sz w:val="24"/>
              <w:szCs w:val="24"/>
            </w:rPr>
            <w:t>Capítulo 4- TECNOLOGIAS E FERRAMENTAS UTILIZADAS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2BB233D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"_Toc190989752"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4.1. TECNOLOGIAS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137D993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  <w:lang w:val="en-US"/>
            </w:rPr>
            <w:t>4.1.1. FRONT-END (INTERFACE DO USUÁRIO):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374E8DC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4.1.2. BACK-END (LÓGICA DE NEGÓCIO):.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17FDE0B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"_Toc190989755"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4.1.3. BANCO DE DADOS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A20F916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"_Toc190989756"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4.2. FERRAMENTAS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97495BB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"_Toc190989757"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4.2.1. FERRAMENTAS FÍSICAS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64714A6">
          <w:pPr>
            <w:pStyle w:val="20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"_Toc190989758"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4.2.2. FERRAMENTAS LÓGICAS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4F9949C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"_Toc190989759"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bCs/>
              <w:sz w:val="24"/>
              <w:szCs w:val="24"/>
            </w:rPr>
            <w:t>Capítulo 5– IMPLEMENTAÇÃO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_Toc190989759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E93E8EA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"_Toc190989760"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5.1.ARQUITETURA FÍSICA DO SISTEMA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9A8B5DC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"_Toc190989761"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5.2. MODELO FÍSICO DE DADOS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67BAC5A">
          <w:pPr>
            <w:pStyle w:val="23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"_Toc190989762"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sz w:val="24"/>
              <w:szCs w:val="24"/>
            </w:rPr>
            <w:t>5.3. EXTRATOS DE CÓDIGOS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533AD7F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"_Toc190989763"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CONCLUSÃO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ACB5146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"_Toc190989764"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GLOSSÁRIO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46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F3F3ACB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"_Toc190989765"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REFERÊNCIAS BIBLIOGRÁFICAS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48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915EF84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"_Toc190989766"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APÊNDICES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8AF21DD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"_Toc190989767"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ANEXOS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BBC7C38">
          <w:pPr>
            <w:pStyle w:val="19"/>
            <w:tabs>
              <w:tab w:val="right" w:leader="dot" w:pos="9061"/>
            </w:tabs>
            <w:rPr>
              <w:rFonts w:ascii="Times New Roman" w:hAnsi="Times New Roman" w:cs="Times New Roman" w:eastAsiaTheme="minorEastAsia"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HYPERLINK \l "_Toc190989768" </w:instrText>
          </w:r>
          <w:r>
            <w:fldChar w:fldCharType="separate"/>
          </w:r>
          <w:r>
            <w:rPr>
              <w:rStyle w:val="14"/>
              <w:rFonts w:ascii="Times New Roman" w:hAnsi="Times New Roman" w:cs="Times New Roman"/>
              <w:b/>
              <w:sz w:val="24"/>
              <w:szCs w:val="24"/>
            </w:rPr>
            <w:t>ÍNDICE REMISSIVO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_Toc190989768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53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82A0AA6">
          <w:pPr>
            <w:rPr>
              <w:rFonts w:ascii="Times New Roman" w:hAnsi="Times New Roman" w:cs="Times New Roman"/>
              <w:sz w:val="24"/>
              <w:szCs w:val="24"/>
              <w:lang w:val="pt-PT"/>
            </w:rPr>
          </w:pPr>
          <w:r>
            <w:rPr>
              <w:rFonts w:ascii="Times New Roman" w:hAnsi="Times New Roman" w:cs="Times New Roman"/>
              <w:sz w:val="24"/>
              <w:szCs w:val="24"/>
              <w:lang w:val="pt-PT"/>
            </w:rPr>
            <w:fldChar w:fldCharType="end"/>
          </w:r>
        </w:p>
      </w:sdtContent>
    </w:sdt>
    <w:p w14:paraId="49DFC2C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1089DDC9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260A4B6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</w:p>
    <w:p w14:paraId="43104867">
      <w:pPr>
        <w:ind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pt-BR"/>
        </w:rPr>
      </w:pPr>
      <w:r>
        <w:rPr>
          <w:b/>
          <w:color w:val="000000"/>
        </w:rPr>
        <w:br w:type="page"/>
      </w:r>
    </w:p>
    <w:p w14:paraId="2156E64E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</w:rPr>
      </w:pPr>
      <w:r>
        <w:rPr>
          <w:b/>
          <w:color w:val="000000"/>
        </w:rPr>
        <w:t>SIGLAS E ABREVIATURAS</w:t>
      </w:r>
    </w:p>
    <w:p w14:paraId="533FFE1E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</w:rPr>
      </w:pPr>
      <w:r>
        <w:rPr>
          <w:color w:val="000000"/>
        </w:rPr>
        <w:t>Ao longo deste relatório adptou-se  a utilização de seglas que descrevem na lista seguinte juntamente com os seus significados:</w:t>
      </w:r>
    </w:p>
    <w:p w14:paraId="1A70E9FB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IDEs- ambientes de Desenvolvimento Integrado</w:t>
      </w:r>
    </w:p>
    <w:p w14:paraId="6F7BCD8F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</w:rPr>
      </w:pPr>
      <w:r>
        <w:rPr>
          <w:i/>
          <w:color w:val="000000"/>
        </w:rPr>
        <w:t>PhD-</w:t>
      </w:r>
      <w:r>
        <w:rPr>
          <w:color w:val="000000"/>
        </w:rPr>
        <w:t>Filosofia do Doctor</w:t>
      </w:r>
    </w:p>
    <w:p w14:paraId="43C527C2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TI-Tecnologia de Informação</w:t>
      </w:r>
    </w:p>
    <w:p w14:paraId="0B89907D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rFonts w:eastAsia="Calibri"/>
          <w:b/>
          <w:i/>
          <w:color w:val="000000"/>
          <w:lang w:eastAsia="en-US"/>
        </w:rPr>
      </w:pPr>
      <w:r>
        <w:rPr>
          <w:rFonts w:eastAsia="Calibri"/>
          <w:b/>
          <w:i/>
          <w:color w:val="000000"/>
          <w:lang w:eastAsia="en-US"/>
        </w:rPr>
        <w:t>ROI</w:t>
      </w:r>
      <w:r>
        <w:rPr>
          <w:rFonts w:eastAsia="Calibri"/>
          <w:b/>
          <w:color w:val="000000"/>
          <w:lang w:eastAsia="en-US"/>
        </w:rPr>
        <w:t>-</w:t>
      </w:r>
      <w:r>
        <w:rPr>
          <w:rFonts w:eastAsia="Calibri"/>
          <w:b/>
          <w:i/>
          <w:color w:val="000000"/>
          <w:lang w:eastAsia="en-US"/>
        </w:rPr>
        <w:t>Retorno sobre o investimento</w:t>
      </w:r>
    </w:p>
    <w:p w14:paraId="6429F117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rFonts w:eastAsia="Calibri"/>
          <w:color w:val="000000"/>
          <w:lang w:eastAsia="en-US"/>
        </w:rPr>
      </w:pPr>
    </w:p>
    <w:p w14:paraId="4473AF0C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rFonts w:eastAsia="Calibri"/>
          <w:color w:val="000000"/>
          <w:lang w:eastAsia="en-US"/>
        </w:rPr>
      </w:pPr>
    </w:p>
    <w:p w14:paraId="280DEEA2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</w:rPr>
      </w:pPr>
    </w:p>
    <w:p w14:paraId="2124FB20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rFonts w:eastAsia="Calibri"/>
          <w:color w:val="000000"/>
          <w:lang w:eastAsia="en-US"/>
        </w:rPr>
      </w:pPr>
    </w:p>
    <w:p w14:paraId="558AF8FD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58C54B6B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3C885504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69797D04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015E7BE6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2A0AB449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1952810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206CA206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5A187CB4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b/>
          <w:color w:val="000000"/>
          <w:sz w:val="28"/>
          <w:szCs w:val="28"/>
        </w:rPr>
      </w:pPr>
    </w:p>
    <w:p w14:paraId="47978BB5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  <w:r>
        <w:rPr>
          <w:b/>
          <w:color w:val="000000"/>
          <w:sz w:val="28"/>
          <w:szCs w:val="28"/>
        </w:rPr>
        <w:br w:type="page"/>
      </w:r>
    </w:p>
    <w:p w14:paraId="7F985F86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jc w:val="center"/>
        <w:textAlignment w:val="baseline"/>
        <w:rPr>
          <w:b/>
          <w:color w:val="000000"/>
        </w:rPr>
      </w:pPr>
      <w:r>
        <w:rPr>
          <w:b/>
          <w:color w:val="000000"/>
        </w:rPr>
        <w:t>SUMÁRIO</w:t>
      </w:r>
    </w:p>
    <w:p w14:paraId="4D686B3B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trabalho tem como tema o desenvolvimento de um sistema de gestão escolar para o Instituto Politécnico Industrial Alda Lara, com o objectivo de modernizar e otimizar os processos acadêmicos e administrativos da instituição. O sistema visa centralizar informações, automatizar tarefas manuais e melhorar a experiência dos usuários, incluindo administradores, professores, alunos e funcionários. Os objetivos do projeto incluem: (1) compreender as necessidades da instituição, (2) analisar os requisitos do sistema, (3) projetar uma solução eficiente e de fácil utilização, (4) implementar o sistema utilizando tecnologias modernas e (5) validar o sistema com os usuários finais. Para isso, foi utilizada a Metodologia Cascata, que permite um desenvolvimento sequencial e bem documentado, garantindo que cada etapa seja concluída antes de avançar para a próxima. Os resultados obtidos incluem a definição dos requisitos funcionais e não funcionais do sistema, a elaboração de diagramas (casos de uso, classes, fluxo de dados e sequência) e o desenvolvimento de um protótipo funcional. Espera-se que o sistema final contribua para a melhoria da eficiência operacional da instituição, a redução de erros e a geração de relatórios precisos para a tomada de decisões. Conclui-se que o desenvolvimento deste sistema de gestão escolar é fundamental para modernizar os processos da instituição, proporcionando uma experiência mais eficiente e satisfatória para todos os envolvidos.</w:t>
      </w:r>
    </w:p>
    <w:p w14:paraId="21C86887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lang w:val="pt-PT"/>
        </w:rPr>
      </w:pPr>
    </w:p>
    <w:p w14:paraId="11CDAF1F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</w:rPr>
      </w:pPr>
    </w:p>
    <w:p w14:paraId="58D2FDC4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</w:rPr>
      </w:pPr>
    </w:p>
    <w:p w14:paraId="63F32EBB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0DB480A4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739E14A5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2355EB88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1C74E599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52BF3FC1">
      <w:pPr>
        <w:pStyle w:val="24"/>
        <w:shd w:val="clear" w:color="auto" w:fill="FFFFFF"/>
        <w:spacing w:before="305" w:beforeAutospacing="0" w:after="305" w:afterAutospacing="0" w:line="360" w:lineRule="atLeast"/>
        <w:ind w:firstLine="708"/>
        <w:textAlignment w:val="baseline"/>
        <w:rPr>
          <w:color w:val="000000"/>
          <w:sz w:val="28"/>
          <w:szCs w:val="28"/>
        </w:rPr>
      </w:pPr>
    </w:p>
    <w:p w14:paraId="79FFECA9">
      <w:pPr>
        <w:ind w:firstLine="0"/>
        <w:rPr>
          <w:color w:val="000000"/>
          <w:sz w:val="28"/>
          <w:szCs w:val="28"/>
        </w:rPr>
        <w:sectPr>
          <w:headerReference r:id="rId7" w:type="default"/>
          <w:footerReference r:id="rId8" w:type="default"/>
          <w:pgSz w:w="11906" w:h="16838"/>
          <w:pgMar w:top="1418" w:right="1134" w:bottom="1418" w:left="1701" w:header="709" w:footer="709" w:gutter="0"/>
          <w:cols w:space="708" w:num="1"/>
          <w:docGrid w:linePitch="360" w:charSpace="0"/>
        </w:sectPr>
      </w:pPr>
    </w:p>
    <w:p w14:paraId="414B9539">
      <w:pPr>
        <w:pStyle w:val="2"/>
      </w:pPr>
      <w:bookmarkStart w:id="0" w:name="_Toc190989719"/>
    </w:p>
    <w:p w14:paraId="7967597F">
      <w:pPr>
        <w:pStyle w:val="2"/>
        <w:rPr>
          <w:rFonts w:eastAsia="Times New Roman"/>
          <w:lang w:eastAsia="pt-BR"/>
        </w:rPr>
      </w:pPr>
      <w:r>
        <w:t>INTRODUÇÃO</w:t>
      </w:r>
      <w:bookmarkEnd w:id="0"/>
    </w:p>
    <w:p w14:paraId="595728E8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A gestão escolar é um processo fundamental para o bom funcionamento de instituições de ensino, especialmente em contextos de educação técnica e profissional, como o Instituto politécnico Industrial Alda Lara (IPIAL). Com</w:t>
      </w:r>
      <w:r>
        <w:rPr>
          <w:color w:val="000000"/>
          <w:lang w:val="pt-PT"/>
        </w:rPr>
        <w:t xml:space="preserve"> o</w:t>
      </w:r>
      <w:r>
        <w:rPr>
          <w:color w:val="000000"/>
        </w:rPr>
        <w:t xml:space="preserve"> crescimento da demanda por serviços educacionais e a necessidade de otimização de recursos, a implementação de um sistema de gestão escolar torna-se essencial para garantir eficiência, transparência e qualidade no gerenciamento de informações acadêmicas, administrativas e financeiras.</w:t>
      </w:r>
    </w:p>
    <w:p w14:paraId="71693C68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Actualmente, muitas instituições enfrentam desafios relacionadas à organização de dados, comunicação entre os sectores e acompanhamento do desempenho dos estudantes. No caso do IPIAL, a adoção de um sistema de gestão escolar pode facilitar a integração de processos como matrícula, controle de frequência, lançamento de notas, além de proporcionar uma visão mais clara e centralizada das operações institucionais.</w:t>
      </w:r>
    </w:p>
    <w:p w14:paraId="2B8C8B62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 xml:space="preserve">Este trabalho tem como objectivo geral desenvolver um sistema de gestão escolar para o IPIAL, visando modernizar e automatizar os processos administrativos e acadêmicos da instituição. </w:t>
      </w:r>
    </w:p>
    <w:p w14:paraId="59417A65">
      <w:pPr>
        <w:pStyle w:val="3"/>
        <w:spacing w:before="0" w:after="120" w:line="360" w:lineRule="auto"/>
      </w:pPr>
      <w:bookmarkStart w:id="1" w:name="_Toc190989720"/>
      <w:r>
        <w:t>JUSTIFICATIVA</w:t>
      </w:r>
      <w:bookmarkEnd w:id="1"/>
    </w:p>
    <w:p w14:paraId="27BF8F0D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Com a finalidade de melhorarmos o sistema já existente de gestão escolar da Instituição em alguns pequenos aspectos como: simplificar ainda mais a interface, dando-a um melhor efeito visual, e facilitar a gestão de matrículas e o controle de frequências de notas dos  alunos, sugerimos o tema.: Sistema de Gestão Escolar Para o IPIAL à coordenação do curso de  Informática</w:t>
      </w:r>
    </w:p>
    <w:p w14:paraId="61D4968B">
      <w:pPr>
        <w:pStyle w:val="3"/>
        <w:spacing w:before="0" w:after="120" w:line="360" w:lineRule="auto"/>
      </w:pPr>
      <w:bookmarkStart w:id="2" w:name="_Toc190989721"/>
      <w:r>
        <w:t>OBJECTIVOS</w:t>
      </w:r>
      <w:bookmarkEnd w:id="2"/>
    </w:p>
    <w:p w14:paraId="611E9E4F">
      <w:pPr>
        <w:pStyle w:val="4"/>
        <w:spacing w:before="0" w:after="120" w:line="360" w:lineRule="auto"/>
      </w:pPr>
      <w:bookmarkStart w:id="3" w:name="_Toc190989722"/>
      <w:r>
        <w:t>OBJECTIVO GERAL</w:t>
      </w:r>
      <w:bookmarkEnd w:id="3"/>
    </w:p>
    <w:p w14:paraId="5CA23488">
      <w:pPr>
        <w:pStyle w:val="24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Desenvolver um sistema de Gestão Escolar para o IPIAL</w:t>
      </w:r>
    </w:p>
    <w:p w14:paraId="163A0E7C">
      <w:pPr>
        <w:pStyle w:val="4"/>
        <w:spacing w:before="0" w:after="120" w:line="360" w:lineRule="auto"/>
      </w:pPr>
      <w:bookmarkStart w:id="4" w:name="_Toc190989723"/>
      <w:r>
        <w:t>OBJECTIVOS ESPECÍFICOS</w:t>
      </w:r>
      <w:bookmarkEnd w:id="4"/>
    </w:p>
    <w:p w14:paraId="0F5817A8">
      <w:pPr>
        <w:pStyle w:val="24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Compreender o domínio do problema, identificar as necessidades e desafios do Instituto Politécnico Industrial Alda Lara na gestão escolar. </w:t>
      </w:r>
    </w:p>
    <w:p w14:paraId="53F477C4">
      <w:pPr>
        <w:pStyle w:val="24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Realizar uma análise detalhada dos requesitos funcionais e não funcionais, elaborando diagramas para representar os processos e funcionalidades.</w:t>
      </w:r>
    </w:p>
    <w:p w14:paraId="4B9468D4">
      <w:pPr>
        <w:pStyle w:val="24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Projectar os desenhos da arquitetura e as interfaces do sistema, garantindo usabilidade e eficiência.</w:t>
      </w:r>
    </w:p>
    <w:p w14:paraId="618F5609">
      <w:pPr>
        <w:pStyle w:val="24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Selecionar as tecnologias e ferramentas mais adquadas para o desenvolvimento do sistema.</w:t>
      </w:r>
    </w:p>
    <w:p w14:paraId="7C7D0C10">
      <w:pPr>
        <w:pStyle w:val="24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Implementar o sistema de gestão escolar, seguindo as especificações definadas e realizando testes para garantir seu funcionamento.</w:t>
      </w:r>
    </w:p>
    <w:p w14:paraId="62F96EF3">
      <w:pPr>
        <w:pStyle w:val="3"/>
        <w:spacing w:before="0" w:after="120" w:line="360" w:lineRule="auto"/>
        <w:rPr>
          <w:shd w:val="clear" w:color="auto" w:fill="FFFFFF"/>
        </w:rPr>
      </w:pPr>
      <w:bookmarkStart w:id="5" w:name="_Toc190989724"/>
      <w:r>
        <w:rPr>
          <w:shd w:val="clear" w:color="auto" w:fill="FFFFFF"/>
        </w:rPr>
        <w:t>METODOLOGIA UTILIZADA</w:t>
      </w:r>
      <w:bookmarkEnd w:id="5"/>
    </w:p>
    <w:p w14:paraId="36A068B4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trabalho adota uma abordagem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>,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uma pesquisa quantitativa, com o objetivo de desenvolver um sistema de gestão escolar personalizado para o Instituto Politécnico Industrial Alda Lara (IPIAL). </w:t>
      </w:r>
    </w:p>
    <w:p w14:paraId="6227777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Tipo de Pesquisa </w:t>
      </w:r>
    </w:p>
    <w:p w14:paraId="6786139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estudo utiliza uma abordagem  quantitativa, pois busca analisar a eficiência do sistema de gestão escolar do Instituto Politécnico Industrial Alda Lara por meio da coleta e análise de dados estruturados. A pesquisa foca nos processos administrativos, funcionalidades tecnológicas e desempenho do sistema atual. </w:t>
      </w:r>
    </w:p>
    <w:p w14:paraId="0D0DD260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Instrumentos de Coleta de Dados </w:t>
      </w:r>
    </w:p>
    <w:p w14:paraId="5CC78B2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coleta de dados foi realizada por meio de entrevistas estruturadas com os responsáveis pela administração e pelo sistema escolar.  </w:t>
      </w:r>
    </w:p>
    <w:p w14:paraId="7CBEBAA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Entrevistas com Responsáveis pelo Sistema Atual </w:t>
      </w:r>
    </w:p>
    <w:p w14:paraId="18CC91F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Duas entrevistas foram conduzidas no dia 20 de fevereiro de 2025, das 13h45 às 14h28, com:</w:t>
      </w:r>
    </w:p>
    <w:p w14:paraId="35D35F4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Benjamim Massita (Responsável pela Secretaria Pedagógica)</w:t>
      </w:r>
    </w:p>
    <w:p w14:paraId="394A3C8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Bernardo da Costa (Responsável pelo sistema atual)</w:t>
      </w:r>
    </w:p>
    <w:p w14:paraId="52FC715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pontos levantados foram:</w:t>
      </w:r>
    </w:p>
    <w:p w14:paraId="17E08DE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Gerenciamento de dados dos alunos: Apenas o responsável pelo sistema tem controle sobre os registros acadêmicos. </w:t>
      </w:r>
    </w:p>
    <w:p w14:paraId="5D34208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Processo de matrícula e rematrícula: Ainda realizado manualmente.</w:t>
      </w:r>
    </w:p>
    <w:p w14:paraId="0D0E205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Número de usuários do sistema: Atualmente, é de 127 professores.</w:t>
      </w:r>
    </w:p>
    <w:p w14:paraId="2460904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Geração de boletins: O sistema permite o lançamento de notas, mas não gera um relatório detalhado do progresso acadêmico.</w:t>
      </w:r>
    </w:p>
    <w:p w14:paraId="139DAD5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Controle de acesso: Apenas professores e a administração têm permissão de uso, com login gerenciado manualmente.  </w:t>
      </w:r>
    </w:p>
    <w:p w14:paraId="3B6852A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Segurança: O sistema conta com backup de dados para evitar perdas.  </w:t>
      </w:r>
    </w:p>
    <w:p w14:paraId="1ECD0A1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Análise de Dados Existentes</w:t>
      </w:r>
    </w:p>
    <w:p w14:paraId="4981BF5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entrevistas, foram analisados dados do sistema escolar, incluindo: </w:t>
      </w:r>
    </w:p>
    <w:p w14:paraId="780A4EA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Total de alunos e professores registrados, que é de 4.235 alunos e 127pofessores.</w:t>
      </w:r>
    </w:p>
    <w:p w14:paraId="57C8CBC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Tempo médio para lançamento de notas e frequência.</w:t>
      </w:r>
    </w:p>
    <w:p w14:paraId="01F59E7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Recursos disponíveis atualmente no sistema. </w:t>
      </w:r>
    </w:p>
    <w:p w14:paraId="2079D73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Necessidade de melhorias identificadas pelos responsáveis. </w:t>
      </w:r>
    </w:p>
    <w:p w14:paraId="6FED57C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dados servem como referência para comparar a eficiência do novo sistema após sua implementação.</w:t>
      </w:r>
    </w:p>
    <w:p w14:paraId="1E3026C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População e Amostra </w:t>
      </w:r>
    </w:p>
    <w:p w14:paraId="6C2CC57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foca exclusivamente na administração escolar, já que os alunos ainda não possuem acesso ao sistema e não serão coletadas respostas de professores ou alunos.  </w:t>
      </w:r>
    </w:p>
    <w:p w14:paraId="1E79C7C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População-alvo: 10 funcionários administrativos, responsáveis pelo gerenciamento escolar e pelo sistema atual.  </w:t>
      </w:r>
    </w:p>
    <w:p w14:paraId="09A307E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Amostra utilizada: 2 responsáveis diretamente envolvidos no funcionamento do sistema.</w:t>
      </w:r>
    </w:p>
    <w:p w14:paraId="34052F7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Procedimentos de Análise de Dados </w:t>
      </w:r>
    </w:p>
    <w:p w14:paraId="58BD64C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coletados foram organizados e analisados com base em: </w:t>
      </w:r>
    </w:p>
    <w:p w14:paraId="63CA1AE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Identificação de funcionadades para acrescentar no sistema atual.</w:t>
      </w:r>
    </w:p>
    <w:p w14:paraId="41C1055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Medição do tempo e eficiência dos processos administrativos  </w:t>
      </w:r>
    </w:p>
    <w:p w14:paraId="6129800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Comparação entre o sistema atual e as necessidades da administração.  </w:t>
      </w:r>
    </w:p>
    <w:p w14:paraId="4157616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Análise de segurança e controle de acesso ao sistema. </w:t>
      </w:r>
    </w:p>
    <w:p w14:paraId="71EAC9A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Justificativa da Metodologia </w:t>
      </w:r>
    </w:p>
    <w:p w14:paraId="7E0BD72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abordagem quantitativa foi escolhida para permitir uma avaliação objetiva do sistema atual, com base em dados administrativos concretos. O uso de entrevistas estruturadas e análise de registros do sistema garante um levantamento preciso das falhas e das melhorias necessárias.</w:t>
      </w:r>
    </w:p>
    <w:p w14:paraId="5F35D36A">
      <w:pPr>
        <w:pStyle w:val="3"/>
        <w:spacing w:before="0" w:after="120" w:line="360" w:lineRule="auto"/>
      </w:pPr>
      <w:bookmarkStart w:id="6" w:name="_Toc190989725"/>
      <w:r>
        <w:t>ESTRUTURA DO RELATÓRIO</w:t>
      </w:r>
      <w:bookmarkEnd w:id="6"/>
    </w:p>
    <w:p w14:paraId="34E1C40C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trabalho apresenta a seguinte estrutura:</w:t>
      </w:r>
    </w:p>
    <w:p w14:paraId="563B9748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Introdução</w:t>
      </w:r>
      <w:r>
        <w:rPr>
          <w:rFonts w:ascii="Times New Roman" w:hAnsi="Times New Roman" w:cs="Times New Roman"/>
          <w:color w:val="000000"/>
          <w:sz w:val="24"/>
          <w:szCs w:val="24"/>
        </w:rPr>
        <w:t>: Apresenta o tema e o problema, fazendo uma breve  contextualização do tema, explicando porque que a gestão escolar é um processo fundamental para o bom funcionamento de instituições de ensinos, apresenta a justificativa para o desenvolvimento do trabalho, e o objectivo  geral e  os objectivos específicos, apresenta também a medotologia utilizada no trabalho.</w:t>
      </w:r>
    </w:p>
    <w:p w14:paraId="1C2C6513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Capítulo 1- Domínio do Problema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Contextualiza o problema no IPIAL, apresenta o objecto de estudo do trabalho que no caso é o IPIAL, realça quando foi inaugurada e em que ano e por quem, apresenta também a localização da mesma, apresenta também por quem é dirigida actualmente, e  quantos cursos a mesmo possuí. Apresenta também o âmbito do projecto explicando como o tema está limitado, o objectivo  da instituição, a situação actual e o problema a ser resolvido, os materiais necessários e a viabilidade do projecto </w:t>
      </w:r>
    </w:p>
    <w:p w14:paraId="6E71443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b/>
          <w:color w:val="000000"/>
        </w:rPr>
        <w:t>Capítulo 2-Análise de Requisitos</w:t>
      </w:r>
      <w:r>
        <w:rPr>
          <w:color w:val="000000"/>
        </w:rPr>
        <w:t>: Detalha o que o sistema deve fazer, explicando qual é a metodologia aplicacional é aplicada  no trabalho que no caso é a metodologia Scrum, descreve o tipo de aplicação, que são os potenciais utilizados do sistema, os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processos/funções do sistema, as </w:t>
      </w:r>
      <w:r>
        <w:rPr>
          <w:rFonts w:eastAsia="Calibri"/>
          <w:color w:val="000000"/>
          <w:lang w:eastAsia="en-US"/>
        </w:rPr>
        <w:t>especificações dos processos/funções do sistema, os requisitos funcionais e os requisitos não funcionais.</w:t>
      </w:r>
    </w:p>
    <w:p w14:paraId="534A160E">
      <w:p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Capítulo 3-.Desenho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Mostra como o sistema é projetado, a estrutura do menu e todos os paineis e suas funcionalidades, a </w:t>
      </w:r>
      <w:r>
        <w:rPr>
          <w:rStyle w:val="39"/>
          <w:rFonts w:ascii="Times New Roman" w:hAnsi="Times New Roman" w:cs="Times New Roman"/>
        </w:rPr>
        <w:t>elaboração de interfaces gráficas com o utilizador e o modelológico descrevendo todas as tabelas do banco de dados e, as regras de negócios.</w:t>
      </w:r>
    </w:p>
    <w:p w14:paraId="267B1E99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Capítulo 4-Tecnologias e Ferramentas</w:t>
      </w:r>
      <w:r>
        <w:rPr>
          <w:rFonts w:ascii="Times New Roman" w:hAnsi="Times New Roman" w:cs="Times New Roman"/>
          <w:color w:val="000000"/>
          <w:sz w:val="24"/>
          <w:szCs w:val="24"/>
        </w:rPr>
        <w:t>: Descreve os recursos utilizados no desenvolvimento, quais foram as tecnologias utilizada no frontend quanto no backend e as ferramentas físicas como as lógicas.</w:t>
      </w:r>
    </w:p>
    <w:p w14:paraId="4ADDB9B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SimSun"/>
          <w:color w:val="000000"/>
        </w:rPr>
      </w:pPr>
      <w:r>
        <w:rPr>
          <w:b/>
          <w:color w:val="000000"/>
        </w:rPr>
        <w:t>Capítulo 5- Implementação</w:t>
      </w:r>
      <w:r>
        <w:rPr>
          <w:color w:val="000000"/>
        </w:rPr>
        <w:t xml:space="preserve">: Explica como o sistema foi desenvolvido e implantado.descrevendo a </w:t>
      </w:r>
      <w:r>
        <w:rPr>
          <w:rStyle w:val="39"/>
          <w:rFonts w:ascii="Times New Roman" w:hAnsi="Times New Roman" w:eastAsia="SimSun"/>
        </w:rPr>
        <w:t>arquitetura física do sistema, modelo físico de dados e apresenta alguns extratos de códigos.</w:t>
      </w:r>
    </w:p>
    <w:p w14:paraId="324309C6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Conclusão</w:t>
      </w:r>
      <w:r>
        <w:rPr>
          <w:rFonts w:ascii="Times New Roman" w:hAnsi="Times New Roman" w:cs="Times New Roman"/>
          <w:color w:val="000000"/>
          <w:sz w:val="24"/>
          <w:szCs w:val="24"/>
        </w:rPr>
        <w:t>: Resume os resultados apurados e contribuições do trabalho, dando um ultimato, de tudo que se apresenta nos capítulo e pontos a cima, chegando a um ponto conclusivo no trabalho.</w:t>
      </w:r>
    </w:p>
    <w:p w14:paraId="4E92199E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Referências</w:t>
      </w:r>
      <w:r>
        <w:rPr>
          <w:rFonts w:ascii="Times New Roman" w:hAnsi="Times New Roman" w:cs="Times New Roman"/>
          <w:color w:val="000000"/>
          <w:sz w:val="24"/>
          <w:szCs w:val="24"/>
        </w:rPr>
        <w:t>:Lista as fontes utilizadas.</w:t>
      </w:r>
    </w:p>
    <w:p w14:paraId="50D915FB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Apêndices/Anexos (opcional):</w:t>
      </w:r>
      <w:r>
        <w:rPr>
          <w:rFonts w:ascii="Times New Roman" w:hAnsi="Times New Roman" w:cs="Times New Roman"/>
          <w:color w:val="000000"/>
          <w:sz w:val="24"/>
          <w:szCs w:val="24"/>
        </w:rPr>
        <w:t>Inclui materiais complementares. Como por exemplo uma entrevista.</w:t>
      </w:r>
    </w:p>
    <w:p w14:paraId="217BAAC8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9D282">
      <w:pPr>
        <w:spacing w:after="12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A740C7">
      <w:pPr>
        <w:spacing w:after="12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03C71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39BE62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3CB48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01239B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3B04E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FBA343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6B1A9CF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A17DF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74A77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043F5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88F24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9ED2A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887E5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C83BFF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F5DDA1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89D4EA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4384719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4A4598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EBCE24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CC3BC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1DBE89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809A55A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2F04A7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6429A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C18CFE9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BEB26D2">
      <w:pPr>
        <w:spacing w:after="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078AF">
      <w:pPr>
        <w:spacing w:after="0" w:line="360" w:lineRule="auto"/>
        <w:ind w:firstLine="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CE8D62D">
      <w:pPr>
        <w:pStyle w:val="2"/>
      </w:pPr>
      <w:bookmarkStart w:id="7" w:name="_Toc190989726"/>
      <w:r>
        <w:t>Capítulo 1– DOMÍNIO DO PROBLEMA</w:t>
      </w:r>
      <w:bookmarkEnd w:id="7"/>
    </w:p>
    <w:p w14:paraId="21441215">
      <w:pPr>
        <w:pStyle w:val="3"/>
        <w:spacing w:before="0" w:after="120" w:line="360" w:lineRule="auto"/>
      </w:pPr>
      <w:bookmarkStart w:id="8" w:name="_Toc190989727"/>
      <w:r>
        <w:t>1.1-OBJETO DE ESTUDO</w:t>
      </w:r>
      <w:bookmarkEnd w:id="8"/>
    </w:p>
    <w:p w14:paraId="66958BA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O presente trabalho tem como objecto de estudo, o IPIAL foi inaugurado em 28 de Fevereiro de 2002 por sua  EXª SR. Ministro da Educação e cultura DR António Burity Da Silva. O IPIAL é uma escola de ensino médio técnico angolana, localizada no município de Ingombota, na rua António Pedro Lencastre, na província de Luanda. Actualmente é Dirigida pelo Director geral Victorino Calulo, </w:t>
      </w:r>
      <w:r>
        <w:rPr>
          <w:i/>
          <w:color w:val="000000"/>
        </w:rPr>
        <w:t>PhD</w:t>
      </w:r>
      <w:r>
        <w:rPr>
          <w:color w:val="000000"/>
        </w:rPr>
        <w:t xml:space="preserve">  e pelo Subdirector Domingos Agostinho </w:t>
      </w:r>
      <w:r>
        <w:rPr>
          <w:i/>
          <w:color w:val="000000"/>
        </w:rPr>
        <w:t xml:space="preserve">PhD. </w:t>
      </w:r>
      <w:r>
        <w:rPr>
          <w:color w:val="000000"/>
        </w:rPr>
        <w:t>O Instituto possuí actualmente 4 cursos que são: Informática,Construção Civil, Electricidade e Electrónica.</w:t>
      </w:r>
    </w:p>
    <w:p w14:paraId="5E5738FB">
      <w:pPr>
        <w:pStyle w:val="3"/>
        <w:spacing w:before="0" w:after="120" w:line="360" w:lineRule="auto"/>
      </w:pPr>
      <w:bookmarkStart w:id="9" w:name="_Toc190989728"/>
      <w:r>
        <w:t>1.2-ÂMBITO DO PROJECTO</w:t>
      </w:r>
      <w:bookmarkEnd w:id="9"/>
    </w:p>
    <w:p w14:paraId="2AF8A10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highlight w:val="yellow"/>
          <w:u w:val="single"/>
          <w:lang w:eastAsia="en-US"/>
        </w:rPr>
      </w:pPr>
      <w:r>
        <w:rPr>
          <w:rFonts w:eastAsia="Calibri"/>
          <w:b/>
          <w:color w:val="000000"/>
          <w:highlight w:val="yellow"/>
          <w:u w:val="single"/>
          <w:lang w:eastAsia="en-US"/>
        </w:rPr>
        <w:t>Entregas:</w:t>
      </w:r>
    </w:p>
    <w:p w14:paraId="09465DBF">
      <w:pPr>
        <w:pStyle w:val="24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Módulo de Gestão Acadêmica: Inscrições, registros de notas, </w:t>
      </w:r>
    </w:p>
    <w:p w14:paraId="62BF7395">
      <w:pPr>
        <w:pStyle w:val="24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Painel do Aluno: Acesso a notas, </w:t>
      </w:r>
    </w:p>
    <w:p w14:paraId="44888C31">
      <w:pPr>
        <w:pStyle w:val="24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- Painel do Professor: Lançamento de notas, frequência.</w:t>
      </w:r>
    </w:p>
    <w:p w14:paraId="5111589E">
      <w:pPr>
        <w:pStyle w:val="24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Relatórios e Dashboards: Análises e visualizações de dados para suporte à decisão.</w:t>
      </w:r>
    </w:p>
    <w:p w14:paraId="65EB9A5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highlight w:val="yellow"/>
          <w:u w:val="single"/>
          <w:lang w:eastAsia="en-US"/>
        </w:rPr>
      </w:pPr>
      <w:r>
        <w:rPr>
          <w:rFonts w:eastAsia="Calibri"/>
          <w:b/>
          <w:color w:val="000000"/>
          <w:highlight w:val="yellow"/>
          <w:u w:val="single"/>
          <w:lang w:eastAsia="en-US"/>
        </w:rPr>
        <w:t xml:space="preserve"> Limites:</w:t>
      </w:r>
    </w:p>
    <w:p w14:paraId="2D03244A">
      <w:pPr>
        <w:pStyle w:val="24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Incluído: Desenvolvimento do sistema.</w:t>
      </w:r>
    </w:p>
    <w:p w14:paraId="14BF5BFD">
      <w:pPr>
        <w:pStyle w:val="24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b/>
          <w:color w:val="000000"/>
          <w:highlight w:val="yellow"/>
          <w:u w:val="single"/>
        </w:rPr>
      </w:pPr>
      <w:r>
        <w:rPr>
          <w:rFonts w:eastAsia="Calibri"/>
          <w:color w:val="000000"/>
          <w:highlight w:val="yellow"/>
          <w:lang w:eastAsia="en-US"/>
        </w:rPr>
        <w:t>Excluído: Infraestrutura de hardware (servidores, redes), manutenção de longo prazo</w:t>
      </w:r>
      <w:r>
        <w:rPr>
          <w:rFonts w:eastAsia="Calibri"/>
          <w:color w:val="000000"/>
          <w:highlight w:val="yellow"/>
          <w:lang w:eastAsia="en-US"/>
        </w:rPr>
        <w:br w:type="textWrapping"/>
      </w:r>
      <w:r>
        <w:rPr>
          <w:rFonts w:eastAsia="Calibri"/>
          <w:color w:val="000000"/>
          <w:highlight w:val="yellow"/>
          <w:lang w:eastAsia="en-US"/>
        </w:rPr>
        <w:t>após o período de suporte, desenvolvimento de aplicativos móveis.</w:t>
      </w:r>
    </w:p>
    <w:p w14:paraId="6C4E4B69">
      <w:pPr>
        <w:spacing w:after="120" w:line="360" w:lineRule="auto"/>
        <w:ind w:firstLine="0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u w:val="single"/>
        </w:rPr>
        <w:t>Requisitos:</w:t>
      </w:r>
    </w:p>
    <w:p w14:paraId="4D0FA5C5">
      <w:pPr>
        <w:pStyle w:val="24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b/>
          <w:color w:val="000000"/>
          <w:highlight w:val="yellow"/>
          <w:u w:val="single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O sistema deve ser compatível com os navegadores mais utilizados (Chrome, Firefox, Edge).Deve suportar até </w:t>
      </w:r>
      <w:r>
        <w:rPr>
          <w:rFonts w:eastAsia="Calibri"/>
          <w:b/>
          <w:color w:val="000000"/>
          <w:highlight w:val="yellow"/>
          <w:lang w:eastAsia="en-US"/>
        </w:rPr>
        <w:t>X</w:t>
      </w:r>
      <w:r>
        <w:rPr>
          <w:rFonts w:eastAsia="Calibri"/>
          <w:color w:val="000000"/>
          <w:highlight w:val="yellow"/>
          <w:lang w:eastAsia="en-US"/>
        </w:rPr>
        <w:t xml:space="preserve"> usuários simultâneos.</w:t>
      </w:r>
    </w:p>
    <w:p w14:paraId="49B507C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highlight w:val="yellow"/>
          <w:u w:val="single"/>
          <w:lang w:eastAsia="en-US"/>
        </w:rPr>
      </w:pPr>
      <w:r>
        <w:rPr>
          <w:rFonts w:eastAsia="Calibri"/>
          <w:b/>
          <w:color w:val="000000"/>
          <w:highlight w:val="yellow"/>
          <w:u w:val="single"/>
          <w:lang w:eastAsia="en-US"/>
        </w:rPr>
        <w:t xml:space="preserve"> Cronograma:</w:t>
      </w:r>
    </w:p>
    <w:p w14:paraId="3DFE525A">
      <w:pPr>
        <w:pStyle w:val="24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Fase 1: Levantamento de requisitos e análise –</w:t>
      </w:r>
      <w:r>
        <w:rPr>
          <w:rFonts w:eastAsia="Calibri"/>
          <w:b/>
          <w:color w:val="000000"/>
          <w:highlight w:val="yellow"/>
          <w:lang w:eastAsia="en-US"/>
        </w:rPr>
        <w:t>X</w:t>
      </w:r>
      <w:r>
        <w:rPr>
          <w:rFonts w:eastAsia="Calibri"/>
          <w:color w:val="000000"/>
          <w:highlight w:val="yellow"/>
          <w:lang w:eastAsia="en-US"/>
        </w:rPr>
        <w:t xml:space="preserve"> semana.</w:t>
      </w:r>
    </w:p>
    <w:p w14:paraId="2E0586B5">
      <w:pPr>
        <w:pStyle w:val="24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Fase 2: Desenvolvimento do sistema - 2 meses.</w:t>
      </w:r>
    </w:p>
    <w:p w14:paraId="2CF8116B">
      <w:pPr>
        <w:pStyle w:val="24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Fase 3: Testes e ajustes -</w:t>
      </w:r>
      <w:r>
        <w:rPr>
          <w:rFonts w:eastAsia="Calibri"/>
          <w:b/>
          <w:color w:val="000000"/>
          <w:highlight w:val="yellow"/>
          <w:lang w:eastAsia="en-US"/>
        </w:rPr>
        <w:t xml:space="preserve"> X</w:t>
      </w:r>
      <w:r>
        <w:rPr>
          <w:rFonts w:eastAsia="Calibri"/>
          <w:color w:val="000000"/>
          <w:highlight w:val="yellow"/>
          <w:lang w:eastAsia="en-US"/>
        </w:rPr>
        <w:t xml:space="preserve"> mês</w:t>
      </w:r>
    </w:p>
    <w:p w14:paraId="251BB0A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br w:type="page"/>
      </w:r>
    </w:p>
    <w:p w14:paraId="3899CD72">
      <w:pPr>
        <w:pStyle w:val="24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Fase 4: Implantação e treinamento - </w:t>
      </w:r>
      <w:r>
        <w:rPr>
          <w:rFonts w:eastAsia="Calibri"/>
          <w:b/>
          <w:color w:val="000000"/>
          <w:highlight w:val="yellow"/>
          <w:lang w:eastAsia="en-US"/>
        </w:rPr>
        <w:t>X</w:t>
      </w:r>
      <w:r>
        <w:rPr>
          <w:rFonts w:eastAsia="Calibri"/>
          <w:color w:val="000000"/>
          <w:highlight w:val="yellow"/>
          <w:lang w:eastAsia="en-US"/>
        </w:rPr>
        <w:t xml:space="preserve"> mês.</w:t>
      </w:r>
    </w:p>
    <w:p w14:paraId="0FAE5C0B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highlight w:val="yellow"/>
          <w:u w:val="single"/>
          <w:lang w:eastAsia="en-US"/>
        </w:rPr>
      </w:pPr>
      <w:r>
        <w:rPr>
          <w:rFonts w:eastAsia="Calibri"/>
          <w:b/>
          <w:color w:val="000000"/>
          <w:highlight w:val="yellow"/>
          <w:u w:val="single"/>
          <w:lang w:eastAsia="en-US"/>
        </w:rPr>
        <w:t>Orçamento:</w:t>
      </w:r>
    </w:p>
    <w:p w14:paraId="30F286E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 xml:space="preserve">O orçamento total para o projeto é de </w:t>
      </w:r>
      <w:r>
        <w:rPr>
          <w:rFonts w:eastAsia="Calibri"/>
          <w:b/>
          <w:color w:val="000000"/>
          <w:highlight w:val="yellow"/>
          <w:lang w:eastAsia="en-US"/>
        </w:rPr>
        <w:t>X</w:t>
      </w:r>
      <w:r>
        <w:rPr>
          <w:rFonts w:eastAsia="Calibri"/>
          <w:color w:val="000000"/>
          <w:highlight w:val="yellow"/>
          <w:lang w:eastAsia="en-US"/>
        </w:rPr>
        <w:t>:, cobrindo desenvolvimento, treinamento,</w:t>
      </w:r>
      <w:r>
        <w:rPr>
          <w:rFonts w:eastAsia="Calibri"/>
          <w:color w:val="000000"/>
          <w:highlight w:val="yellow"/>
          <w:lang w:eastAsia="en-US"/>
        </w:rPr>
        <w:br w:type="textWrapping"/>
      </w:r>
      <w:r>
        <w:rPr>
          <w:rFonts w:eastAsia="Calibri"/>
          <w:color w:val="000000"/>
          <w:highlight w:val="yellow"/>
          <w:lang w:eastAsia="en-US"/>
        </w:rPr>
        <w:t>suporte e contingências.</w:t>
      </w:r>
    </w:p>
    <w:p w14:paraId="613519D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b/>
          <w:color w:val="000000"/>
          <w:highlight w:val="yellow"/>
          <w:u w:val="single"/>
          <w:lang w:eastAsia="en-US"/>
        </w:rPr>
        <w:t>Partes Interessadas</w:t>
      </w:r>
      <w:r>
        <w:rPr>
          <w:rFonts w:eastAsia="Calibri"/>
          <w:color w:val="000000"/>
          <w:highlight w:val="yellow"/>
          <w:lang w:eastAsia="en-US"/>
        </w:rPr>
        <w:t>:</w:t>
      </w:r>
    </w:p>
    <w:p w14:paraId="1A96526A">
      <w:pPr>
        <w:pStyle w:val="24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Direção do IPIAL.</w:t>
      </w:r>
    </w:p>
    <w:p w14:paraId="6C1B7494">
      <w:pPr>
        <w:pStyle w:val="24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Corpo docente e discente.</w:t>
      </w:r>
    </w:p>
    <w:p w14:paraId="57C71756">
      <w:pPr>
        <w:pStyle w:val="24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Equipe de TI do IPIAL.</w:t>
      </w:r>
    </w:p>
    <w:p w14:paraId="228E03A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highlight w:val="yellow"/>
          <w:u w:val="single"/>
          <w:lang w:eastAsia="en-US"/>
        </w:rPr>
      </w:pPr>
      <w:r>
        <w:rPr>
          <w:rFonts w:eastAsia="Calibri"/>
          <w:b/>
          <w:color w:val="000000"/>
          <w:highlight w:val="yellow"/>
          <w:u w:val="single"/>
          <w:lang w:eastAsia="en-US"/>
        </w:rPr>
        <w:t xml:space="preserve"> Critérios de Aceitação:</w:t>
      </w:r>
    </w:p>
    <w:p w14:paraId="0FD1AE69">
      <w:pPr>
        <w:pStyle w:val="24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O sistema deve ser aprovado em testes de usabilidade com pelo menos 90% de satisfação da direcção da escola.</w:t>
      </w:r>
    </w:p>
    <w:p w14:paraId="599AF0C7">
      <w:pPr>
        <w:pStyle w:val="24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highlight w:val="yellow"/>
          <w:lang w:eastAsia="en-US"/>
        </w:rPr>
      </w:pPr>
      <w:r>
        <w:rPr>
          <w:rFonts w:eastAsia="Calibri"/>
          <w:color w:val="000000"/>
          <w:highlight w:val="yellow"/>
          <w:lang w:eastAsia="en-US"/>
        </w:rPr>
        <w:t>Todos os módulos devem funcionar conforme especificado, sem erros críticos.</w:t>
      </w:r>
    </w:p>
    <w:p w14:paraId="7C20310A">
      <w:pPr>
        <w:pStyle w:val="3"/>
        <w:spacing w:before="0" w:after="120" w:line="360" w:lineRule="auto"/>
      </w:pPr>
      <w:bookmarkStart w:id="10" w:name="_Toc190989729"/>
      <w:r>
        <w:t>1.3-OBJECTIVO DA INSTITUIÇÃO</w:t>
      </w:r>
      <w:bookmarkEnd w:id="10"/>
    </w:p>
    <w:p w14:paraId="6FF4D011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instituição busca o desenvolvimento de um sistema de gestão escolar que atenda às suas necessidades acadêmicas e administrativas. O sistema deve:</w:t>
      </w:r>
    </w:p>
    <w:p w14:paraId="4CAB8B4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1. Centralizar e organizar informações: Integrar dados de alunos, professores, disciplinas, notas e frequências em uma única plataforma.  </w:t>
      </w:r>
    </w:p>
    <w:p w14:paraId="35A05B42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2. Automatizar processos: Simplificar tarefas manuais, como lançamento de notas, gestão de matrículas e geração de relatórios.  </w:t>
      </w:r>
    </w:p>
    <w:p w14:paraId="4CC8A2B2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3. Melhorar a experiência do usuário: Oferecer uma interface intuitiva e de fácil utilização para administradores, professores, alunos e funcionários.  </w:t>
      </w:r>
    </w:p>
    <w:p w14:paraId="3B997849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4. Garantir segurança e eficiência: Ser robusto, seguro e capaz de suportar o crescimento futuro da instituição.  O objectivo é que o sistema modernize os processos actuais, aumente a eficiência e contribua para a melhoria contínua da gestão escolar.  </w:t>
      </w:r>
    </w:p>
    <w:p w14:paraId="35589A22">
      <w:pPr>
        <w:spacing w:after="0" w:line="360" w:lineRule="auto"/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1B3C34"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736359B1">
      <w:pPr>
        <w:pStyle w:val="3"/>
        <w:spacing w:before="0" w:after="120" w:line="360" w:lineRule="auto"/>
      </w:pPr>
      <w:bookmarkStart w:id="11" w:name="_Toc190989730"/>
      <w:r>
        <w:t>1.4-Utilizadores</w:t>
      </w:r>
      <w:bookmarkEnd w:id="11"/>
    </w:p>
    <w:p w14:paraId="577DB38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Os utilizadores do sistema de gestão escolar serão os:</w:t>
      </w:r>
    </w:p>
    <w:p w14:paraId="64346EF6">
      <w:pPr>
        <w:pStyle w:val="24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Coordenadores de cada curso</w:t>
      </w:r>
    </w:p>
    <w:p w14:paraId="2C5979C1">
      <w:pPr>
        <w:pStyle w:val="24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Director geral e o pedagógico</w:t>
      </w:r>
    </w:p>
    <w:p w14:paraId="7E4D8C16">
      <w:pPr>
        <w:pStyle w:val="24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Professores</w:t>
      </w:r>
    </w:p>
    <w:p w14:paraId="1F1B3576">
      <w:pPr>
        <w:pStyle w:val="24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Alunos</w:t>
      </w:r>
    </w:p>
    <w:p w14:paraId="7E69C830">
      <w:pPr>
        <w:pStyle w:val="24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Secretário pedagógico</w:t>
      </w:r>
    </w:p>
    <w:p w14:paraId="1D83966B">
      <w:pPr>
        <w:pStyle w:val="3"/>
        <w:spacing w:before="0" w:after="120" w:line="360" w:lineRule="auto"/>
      </w:pPr>
      <w:bookmarkStart w:id="12" w:name="_Toc190989731"/>
      <w:r>
        <w:t>1.5-Área de automatização</w:t>
      </w:r>
      <w:bookmarkEnd w:id="12"/>
    </w:p>
    <w:p w14:paraId="42AA735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O nosso projecto vai funcionar nas seguintes áreas:</w:t>
      </w:r>
    </w:p>
    <w:p w14:paraId="2F7A997C">
      <w:pPr>
        <w:pStyle w:val="24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Área administrativa</w:t>
      </w:r>
    </w:p>
    <w:p w14:paraId="0915C1F5">
      <w:pPr>
        <w:pStyle w:val="24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Secretaria pedagógica</w:t>
      </w:r>
    </w:p>
    <w:p w14:paraId="32B7E599">
      <w:pPr>
        <w:pStyle w:val="24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Coordenação de um determinado curso</w:t>
      </w:r>
    </w:p>
    <w:p w14:paraId="380E79B2">
      <w:pPr>
        <w:pStyle w:val="24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Diretoria</w:t>
      </w:r>
    </w:p>
    <w:p w14:paraId="191FE6D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2F9B35C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07D40DC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2D83B12F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30D2AEB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64D80CB9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0CC2FD46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72CD45B3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379E9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A847C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54DAA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A8F8C56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3836BF4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4D184">
      <w:pPr>
        <w:spacing w:after="0" w:line="36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11EEDD2">
      <w:pPr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D460EF1">
      <w:pPr>
        <w:pStyle w:val="3"/>
        <w:spacing w:before="0" w:after="120" w:line="360" w:lineRule="auto"/>
      </w:pPr>
      <w:bookmarkStart w:id="13" w:name="_Toc190989732"/>
      <w:r>
        <w:t>1.5-SITUAÇÃO ACTUAL</w:t>
      </w:r>
      <w:bookmarkEnd w:id="13"/>
    </w:p>
    <w:p w14:paraId="6EFD7ECA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O IPIAL(Instituto Politécnico Indudtrial Alda Lara) já encontra-se com um sistema de gestão escolar, mas propomos melhor a simplicação do sistema adicionando uma funcionalidade  nova que permite fazer o controle de frequência de notas dos alunos.</w:t>
      </w:r>
    </w:p>
    <w:p w14:paraId="51400DCE">
      <w:pPr>
        <w:pStyle w:val="3"/>
        <w:spacing w:before="0" w:after="120" w:line="360" w:lineRule="auto"/>
      </w:pPr>
      <w:bookmarkStart w:id="14" w:name="_Toc190989733"/>
      <w:r>
        <w:t>1.6-PROBLEMA A SERER RESOLVIDO</w:t>
      </w:r>
      <w:bookmarkEnd w:id="14"/>
    </w:p>
    <w:p w14:paraId="354A1E2C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O problema a ser resolvido é: facilitar e automatizar controle frequência de nota que acreditamos que com este projecto o mesmo será solucionado.</w:t>
      </w:r>
    </w:p>
    <w:p w14:paraId="45C01ED0">
      <w:pPr>
        <w:pStyle w:val="3"/>
        <w:spacing w:before="0" w:after="120" w:line="360" w:lineRule="auto"/>
      </w:pPr>
      <w:bookmarkStart w:id="15" w:name="_Toc190989734"/>
      <w:r>
        <w:t>1.7-SOLUÇÃO PROPOSTA</w:t>
      </w:r>
      <w:bookmarkEnd w:id="15"/>
    </w:p>
    <w:p w14:paraId="4D577452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Sendo assim pensamos na incrementação de uma funcionalidade que permite fazer o controle de frequências de notas dos alunos, como solução do problema que o sistema já existente da instituição  tem em falta .Garantindo assim uma organização melhor no que tange aos recursos académicos no seio da instituição.</w:t>
      </w:r>
    </w:p>
    <w:p w14:paraId="68451863">
      <w:pPr>
        <w:pStyle w:val="3"/>
        <w:spacing w:before="0" w:after="120" w:line="360" w:lineRule="auto"/>
      </w:pPr>
      <w:bookmarkStart w:id="16" w:name="_Toc190989735"/>
      <w:r>
        <w:t>1.8-MATERIAIS NECESSÁRIOS, ESTIMATIVAS DE CUSTOS E APOIOS</w:t>
      </w:r>
      <w:bookmarkEnd w:id="16"/>
    </w:p>
    <w:p w14:paraId="6AC69D6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Mediante a divisão do desenvolvimento do sistema, os materiais que são necessários para o desenvolvimento do sistema são:</w:t>
      </w:r>
    </w:p>
    <w:p w14:paraId="044A7A5E">
      <w:pPr>
        <w:pStyle w:val="2"/>
      </w:pPr>
      <w:r>
        <w:t>Tabela.1- Materiais necessários</w:t>
      </w:r>
    </w:p>
    <w:tbl>
      <w:tblPr>
        <w:tblStyle w:val="12"/>
        <w:tblW w:w="9131" w:type="dxa"/>
        <w:tblInd w:w="-21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55"/>
        <w:gridCol w:w="2436"/>
        <w:gridCol w:w="1542"/>
        <w:gridCol w:w="1444"/>
        <w:gridCol w:w="1554"/>
      </w:tblGrid>
      <w:tr w14:paraId="41A522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90" w:hRule="atLeast"/>
        </w:trPr>
        <w:tc>
          <w:tcPr>
            <w:tcW w:w="2155" w:type="dxa"/>
            <w:tcBorders>
              <w:bottom w:val="single" w:color="auto" w:sz="4" w:space="0"/>
            </w:tcBorders>
          </w:tcPr>
          <w:p w14:paraId="0B6CF18C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left="462" w:firstLine="0"/>
              <w:textAlignment w:val="baseline"/>
              <w:rPr>
                <w:b/>
                <w:color w:val="000000"/>
              </w:rPr>
            </w:pPr>
          </w:p>
          <w:p w14:paraId="39B6A5F7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left="462"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2436" w:type="dxa"/>
            <w:tcBorders>
              <w:bottom w:val="single" w:color="auto" w:sz="4" w:space="0"/>
            </w:tcBorders>
          </w:tcPr>
          <w:p w14:paraId="3DF3D506"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  <w:p w14:paraId="60503102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542" w:type="dxa"/>
            <w:tcBorders>
              <w:bottom w:val="single" w:color="auto" w:sz="4" w:space="0"/>
            </w:tcBorders>
          </w:tcPr>
          <w:p w14:paraId="39850EE3">
            <w:pPr>
              <w:spacing w:after="120"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  <w:p w14:paraId="3D827524">
            <w:pPr>
              <w:spacing w:after="120" w:line="360" w:lineRule="auto"/>
              <w:jc w:val="left"/>
              <w:rPr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QTd</w:t>
            </w:r>
          </w:p>
        </w:tc>
        <w:tc>
          <w:tcPr>
            <w:tcW w:w="1444" w:type="dxa"/>
            <w:tcBorders>
              <w:bottom w:val="single" w:color="auto" w:sz="4" w:space="0"/>
            </w:tcBorders>
          </w:tcPr>
          <w:p w14:paraId="2BCD1910"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  <w:p w14:paraId="3F00B4CD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C.U</w:t>
            </w:r>
          </w:p>
        </w:tc>
        <w:tc>
          <w:tcPr>
            <w:tcW w:w="1554" w:type="dxa"/>
            <w:tcBorders>
              <w:bottom w:val="single" w:color="auto" w:sz="4" w:space="0"/>
            </w:tcBorders>
          </w:tcPr>
          <w:p w14:paraId="5859AE6A"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  <w:p w14:paraId="774CA3B2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C.T</w:t>
            </w:r>
          </w:p>
        </w:tc>
      </w:tr>
      <w:tr w14:paraId="3294E6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" w:hRule="atLeast"/>
        </w:trPr>
        <w:tc>
          <w:tcPr>
            <w:tcW w:w="2155" w:type="dxa"/>
            <w:tcBorders>
              <w:top w:val="single" w:color="auto" w:sz="4" w:space="0"/>
            </w:tcBorders>
          </w:tcPr>
          <w:p w14:paraId="0C9F8B80">
            <w:pPr>
              <w:pStyle w:val="24"/>
              <w:shd w:val="clear" w:color="auto" w:fill="FFFFFF"/>
              <w:spacing w:after="120" w:line="360" w:lineRule="auto"/>
              <w:ind w:left="462" w:firstLine="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Servidores</w:t>
            </w:r>
          </w:p>
        </w:tc>
        <w:tc>
          <w:tcPr>
            <w:tcW w:w="2436" w:type="dxa"/>
            <w:tcBorders>
              <w:top w:val="single" w:color="auto" w:sz="4" w:space="0"/>
            </w:tcBorders>
          </w:tcPr>
          <w:p w14:paraId="5C98CF11">
            <w:pPr>
              <w:pStyle w:val="24"/>
              <w:shd w:val="clear" w:color="auto" w:fill="FFFFFF"/>
              <w:spacing w:after="12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Servidores para a hospedagem do sistema</w:t>
            </w:r>
          </w:p>
        </w:tc>
        <w:tc>
          <w:tcPr>
            <w:tcW w:w="1542" w:type="dxa"/>
            <w:tcBorders>
              <w:top w:val="single" w:color="auto" w:sz="4" w:space="0"/>
            </w:tcBorders>
          </w:tcPr>
          <w:p w14:paraId="0FDC0DEC">
            <w:pPr>
              <w:pStyle w:val="24"/>
              <w:shd w:val="clear" w:color="auto" w:fill="FFFFFF"/>
              <w:spacing w:after="120" w:line="360" w:lineRule="auto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44" w:type="dxa"/>
            <w:tcBorders>
              <w:top w:val="single" w:color="auto" w:sz="4" w:space="0"/>
            </w:tcBorders>
          </w:tcPr>
          <w:p w14:paraId="54A0B41D">
            <w:pPr>
              <w:spacing w:after="120" w:line="360" w:lineRule="auto"/>
              <w:ind w:firstLine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4.850.000kzs</w:t>
            </w:r>
          </w:p>
          <w:p w14:paraId="563C91C0">
            <w:pPr>
              <w:pStyle w:val="24"/>
              <w:shd w:val="clear" w:color="auto" w:fill="FFFFFF"/>
              <w:spacing w:after="120" w:line="360" w:lineRule="auto"/>
              <w:textAlignment w:val="baseline"/>
              <w:rPr>
                <w:b/>
                <w:color w:val="000000"/>
              </w:rPr>
            </w:pPr>
          </w:p>
        </w:tc>
        <w:tc>
          <w:tcPr>
            <w:tcW w:w="1554" w:type="dxa"/>
            <w:tcBorders>
              <w:top w:val="single" w:color="auto" w:sz="4" w:space="0"/>
            </w:tcBorders>
          </w:tcPr>
          <w:p w14:paraId="672621E0">
            <w:pPr>
              <w:spacing w:after="120" w:line="360" w:lineRule="auto"/>
              <w:ind w:firstLine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14.550.000kzs</w:t>
            </w:r>
          </w:p>
          <w:p w14:paraId="4F78AB6A">
            <w:pPr>
              <w:pStyle w:val="24"/>
              <w:shd w:val="clear" w:color="auto" w:fill="FFFFFF"/>
              <w:spacing w:after="120" w:line="360" w:lineRule="auto"/>
              <w:textAlignment w:val="baseline"/>
              <w:rPr>
                <w:b/>
                <w:color w:val="000000"/>
              </w:rPr>
            </w:pPr>
          </w:p>
        </w:tc>
      </w:tr>
      <w:tr w14:paraId="1EE9F4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7" w:hRule="atLeast"/>
        </w:trPr>
        <w:tc>
          <w:tcPr>
            <w:tcW w:w="2155" w:type="dxa"/>
          </w:tcPr>
          <w:p w14:paraId="247B5657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Computadores</w:t>
            </w:r>
          </w:p>
        </w:tc>
        <w:tc>
          <w:tcPr>
            <w:tcW w:w="2436" w:type="dxa"/>
          </w:tcPr>
          <w:p w14:paraId="43FDA789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Computadores para equipe de desenvolvimento</w:t>
            </w:r>
          </w:p>
        </w:tc>
        <w:tc>
          <w:tcPr>
            <w:tcW w:w="1542" w:type="dxa"/>
          </w:tcPr>
          <w:p w14:paraId="16BCFCDE">
            <w:pPr>
              <w:spacing w:after="12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44" w:type="dxa"/>
          </w:tcPr>
          <w:p w14:paraId="116543FA">
            <w:pPr>
              <w:spacing w:after="120" w:line="360" w:lineRule="auto"/>
              <w:ind w:firstLine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240.000 kzs</w:t>
            </w:r>
          </w:p>
          <w:p w14:paraId="62438173">
            <w:pPr>
              <w:spacing w:after="12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941E617">
            <w:pPr>
              <w:spacing w:after="120" w:line="360" w:lineRule="auto"/>
              <w:ind w:firstLine="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720.000 kzs</w:t>
            </w:r>
          </w:p>
          <w:p w14:paraId="6D1D951D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</w:p>
        </w:tc>
      </w:tr>
      <w:tr w14:paraId="6561FE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53" w:hRule="atLeast"/>
        </w:trPr>
        <w:tc>
          <w:tcPr>
            <w:tcW w:w="2155" w:type="dxa"/>
          </w:tcPr>
          <w:p w14:paraId="665551F0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Licen.Software</w:t>
            </w:r>
          </w:p>
        </w:tc>
        <w:tc>
          <w:tcPr>
            <w:tcW w:w="2436" w:type="dxa"/>
          </w:tcPr>
          <w:p w14:paraId="60F2E54B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Licença para ferramentas de desenvolvimento</w:t>
            </w:r>
          </w:p>
        </w:tc>
        <w:tc>
          <w:tcPr>
            <w:tcW w:w="1542" w:type="dxa"/>
          </w:tcPr>
          <w:p w14:paraId="7A202FD7">
            <w:pPr>
              <w:pStyle w:val="24"/>
              <w:shd w:val="clear" w:color="auto" w:fill="FFFFFF"/>
              <w:spacing w:before="0" w:beforeAutospacing="0" w:after="120" w:afterAutospacing="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</w:t>
            </w:r>
          </w:p>
          <w:p w14:paraId="15D77ECA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44" w:type="dxa"/>
          </w:tcPr>
          <w:p w14:paraId="3B2D5710">
            <w:pPr>
              <w:spacing w:after="12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4" w:type="dxa"/>
          </w:tcPr>
          <w:p w14:paraId="110F4E22">
            <w:pPr>
              <w:spacing w:after="12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14:paraId="6B0BF8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19" w:hRule="atLeast"/>
        </w:trPr>
        <w:tc>
          <w:tcPr>
            <w:tcW w:w="2155" w:type="dxa"/>
          </w:tcPr>
          <w:p w14:paraId="518A0470">
            <w:pPr>
              <w:pStyle w:val="24"/>
              <w:shd w:val="clear" w:color="auto" w:fill="FFFFFF"/>
              <w:spacing w:before="0" w:beforeAutospacing="0" w:after="0" w:afterAutospacing="0" w:line="360" w:lineRule="auto"/>
              <w:ind w:left="462" w:firstLine="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2436" w:type="dxa"/>
          </w:tcPr>
          <w:p w14:paraId="796EF450">
            <w:pPr>
              <w:pStyle w:val="24"/>
              <w:shd w:val="clear" w:color="auto" w:fill="FFFFFF"/>
              <w:spacing w:before="0" w:beforeAutospacing="0" w:after="0" w:afterAutospacing="0" w:line="360" w:lineRule="auto"/>
              <w:ind w:firstLine="0"/>
              <w:jc w:val="center"/>
              <w:textAlignment w:val="baseline"/>
              <w:rPr>
                <w:b/>
                <w:color w:val="000000"/>
              </w:rPr>
            </w:pPr>
          </w:p>
        </w:tc>
        <w:tc>
          <w:tcPr>
            <w:tcW w:w="1542" w:type="dxa"/>
          </w:tcPr>
          <w:p w14:paraId="3528F5D1">
            <w:pPr>
              <w:pStyle w:val="24"/>
              <w:shd w:val="clear" w:color="auto" w:fill="FFFFFF"/>
              <w:spacing w:before="0" w:beforeAutospacing="0" w:after="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</w:p>
        </w:tc>
        <w:tc>
          <w:tcPr>
            <w:tcW w:w="1444" w:type="dxa"/>
          </w:tcPr>
          <w:p w14:paraId="60C081A2">
            <w:pPr>
              <w:pStyle w:val="24"/>
              <w:shd w:val="clear" w:color="auto" w:fill="FFFFFF"/>
              <w:spacing w:before="0" w:beforeAutospacing="0" w:after="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</w:p>
        </w:tc>
        <w:tc>
          <w:tcPr>
            <w:tcW w:w="1554" w:type="dxa"/>
          </w:tcPr>
          <w:p w14:paraId="3E6CCE2E">
            <w:pPr>
              <w:pStyle w:val="24"/>
              <w:shd w:val="clear" w:color="auto" w:fill="FFFFFF"/>
              <w:spacing w:before="0" w:beforeAutospacing="0" w:after="0" w:afterAutospacing="0" w:line="360" w:lineRule="auto"/>
              <w:ind w:firstLine="0"/>
              <w:textAlignment w:val="baseline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15.270.000kzs</w:t>
            </w:r>
          </w:p>
        </w:tc>
      </w:tr>
    </w:tbl>
    <w:p w14:paraId="70D42B96">
      <w:pPr>
        <w:spacing w:after="0" w:line="360" w:lineRule="auto"/>
        <w:ind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575302FE">
      <w:pPr>
        <w:pStyle w:val="3"/>
        <w:spacing w:before="0" w:after="120" w:line="360" w:lineRule="auto"/>
      </w:pPr>
      <w:bookmarkStart w:id="17" w:name="_Toc190989736"/>
      <w:r>
        <w:t>1.9-VIABILIDADE DO PROJECTO</w:t>
      </w:r>
      <w:bookmarkEnd w:id="17"/>
    </w:p>
    <w:p w14:paraId="721EBD37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color w:val="000000"/>
        </w:rPr>
        <w:t>A viabilidade do projecto refere-se à avaliação da possibilidade de um projecto ser realizado com sucesso, considerando diversos aspectos que podem influenciar seu desenvolvimento e conclusão. Essa análise é crucial para determinar -se o projecto é factível e se vale a pena investir tempo, recurso e esforços nele e neste trabalho optamos por dimensioná-lo da seguinte forma:</w:t>
      </w:r>
    </w:p>
    <w:p w14:paraId="764959A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>Viabilidade Técnica</w:t>
      </w:r>
    </w:p>
    <w:p w14:paraId="013ED033">
      <w:pPr>
        <w:pStyle w:val="24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Tecnologia disponível:</w:t>
      </w:r>
    </w:p>
    <w:p w14:paraId="0CEE63BC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As tecnologias necessárias para o desenvolvimento do sistema (front-end, back-end, banco de dados e hospedagem em nuvem) são amplamente disponíveis e maduras.como Python, Java script, MySQL e AWS/Google Cloud são facilmente encontradas no mercado.</w:t>
      </w:r>
    </w:p>
    <w:p w14:paraId="6D9FC1D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Recursos humanos:</w:t>
      </w:r>
    </w:p>
    <w:p w14:paraId="14FDC6E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IPIAL pode contratar uma equipe interna ou terceirizar o desenvolvimento para uma empresa de software.A equipe de TI da instituição pode ser treinada para dar suporte ao sistema após a implementação.</w:t>
      </w:r>
    </w:p>
    <w:p w14:paraId="7228C5C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>Viabilidade Financeira</w:t>
      </w:r>
    </w:p>
    <w:p w14:paraId="1BAB5F7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Custos de desenvolvimento:</w:t>
      </w:r>
    </w:p>
    <w:p w14:paraId="3B16B67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Estimativa de </w:t>
      </w:r>
      <w:r>
        <w:rPr>
          <w:rFonts w:eastAsia="Calibri"/>
          <w:b/>
          <w:color w:val="000000"/>
          <w:lang w:eastAsia="en-US"/>
        </w:rPr>
        <w:t>X</w:t>
      </w:r>
      <w:r>
        <w:rPr>
          <w:rFonts w:eastAsia="Calibri"/>
          <w:color w:val="000000"/>
          <w:lang w:eastAsia="en-US"/>
        </w:rPr>
        <w:t xml:space="preserve"> para o desenvolvimento do software.</w:t>
      </w:r>
    </w:p>
    <w:p w14:paraId="0E96C5C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Custos de infraestrutura:</w:t>
      </w:r>
    </w:p>
    <w:p w14:paraId="5CBD9D8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X</w:t>
      </w:r>
      <w:r>
        <w:rPr>
          <w:rFonts w:eastAsia="Calibri"/>
          <w:color w:val="000000"/>
          <w:lang w:eastAsia="en-US"/>
        </w:rPr>
        <w:t>/ano para hospedagem, segurança e backups.</w:t>
      </w:r>
    </w:p>
    <w:p w14:paraId="03150B2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Custos de treinamento e suporte:</w:t>
      </w:r>
    </w:p>
    <w:p w14:paraId="17FE2D5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X</w:t>
      </w:r>
      <w:r>
        <w:rPr>
          <w:rFonts w:eastAsia="Calibri"/>
          <w:color w:val="000000"/>
          <w:lang w:eastAsia="en-US"/>
        </w:rPr>
        <w:t xml:space="preserve"> para treinamento de usuários e suporte técnico inicial.</w:t>
      </w:r>
    </w:p>
    <w:p w14:paraId="7D0D43C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i/>
          <w:color w:val="000000"/>
          <w:lang w:eastAsia="en-US"/>
        </w:rPr>
        <w:t>Retorno sobre o investimento (ROI</w:t>
      </w:r>
      <w:r>
        <w:rPr>
          <w:rFonts w:eastAsia="Calibri"/>
          <w:b/>
          <w:color w:val="000000"/>
          <w:lang w:eastAsia="en-US"/>
        </w:rPr>
        <w:t>):</w:t>
      </w:r>
    </w:p>
    <w:p w14:paraId="6202F2E0">
      <w:pPr>
        <w:pStyle w:val="24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Redução de custos operacionais com a automação de processos manuais.</w:t>
      </w:r>
    </w:p>
    <w:p w14:paraId="5CF0F6AC">
      <w:pPr>
        <w:pStyle w:val="24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rPr>
          <w:rFonts w:eastAsia="Calibri"/>
          <w:color w:val="000000"/>
          <w:lang w:eastAsia="en-US"/>
        </w:rPr>
        <w:t>Aumento da satisfação dos alunos e professores</w:t>
      </w:r>
    </w:p>
    <w:p w14:paraId="6E1ACD1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color w:val="000000"/>
        </w:rPr>
      </w:pPr>
    </w:p>
    <w:p w14:paraId="372C7CDA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1B8CEFB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>Viabilidade Operacional</w:t>
      </w:r>
    </w:p>
    <w:p w14:paraId="238B3E4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Processos atuais:</w:t>
      </w:r>
    </w:p>
    <w:p w14:paraId="199A4A1E">
      <w:pPr>
        <w:pStyle w:val="24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sistema substituirá processos manuais e repetitivos, como, matrícula , controle de frequência e emissão de boletos.</w:t>
      </w:r>
    </w:p>
    <w:p w14:paraId="085D8F8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Impacto operacional</w:t>
      </w:r>
      <w:r>
        <w:rPr>
          <w:rFonts w:eastAsia="Calibri"/>
          <w:color w:val="000000"/>
          <w:lang w:eastAsia="en-US"/>
        </w:rPr>
        <w:t>:</w:t>
      </w:r>
    </w:p>
    <w:p w14:paraId="7E4E6307">
      <w:pPr>
        <w:pStyle w:val="24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 equipe administrativa precisará de treinamento para usar o novo sistema.</w:t>
      </w:r>
    </w:p>
    <w:p w14:paraId="04D8AA25">
      <w:pPr>
        <w:pStyle w:val="24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Professores e alunos se adaptarão ao portal online para acesso a informações.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 xml:space="preserve">Manutenção: </w:t>
      </w:r>
    </w:p>
    <w:p w14:paraId="52CBBE52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  <w:r>
        <w:rPr>
          <w:rFonts w:eastAsia="Calibri"/>
          <w:color w:val="000000"/>
          <w:lang w:eastAsia="en-US"/>
        </w:rPr>
        <w:t>A equipe de TI da instituição ou um parceiro externo será responsável pela manutenção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contínua. Conclusão: O projeto é operacionalmente viável, com impactos positivos na eficiência dos processos.</w:t>
      </w:r>
    </w:p>
    <w:p w14:paraId="5195C2F4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>Viabilidade Legal e Regulatória</w:t>
      </w:r>
    </w:p>
    <w:p w14:paraId="501E4396">
      <w:pPr>
        <w:pStyle w:val="24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Conformidade:</w:t>
      </w:r>
      <w:r>
        <w:rPr>
          <w:rFonts w:eastAsia="Calibri"/>
          <w:color w:val="000000"/>
          <w:lang w:eastAsia="en-US"/>
        </w:rPr>
        <w:t>O sistema deve estar em conformidade com as leis de proteção de dados (por exemplo, a Lei de Proteção de Dados Pessoais de Angola, se aplicável).</w:t>
      </w:r>
    </w:p>
    <w:p w14:paraId="58D901B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u w:val="single"/>
          <w:lang w:eastAsia="en-US"/>
        </w:rPr>
      </w:pPr>
      <w:r>
        <w:rPr>
          <w:rFonts w:eastAsia="Calibri"/>
          <w:b/>
          <w:color w:val="000000"/>
          <w:lang w:eastAsia="en-US"/>
        </w:rPr>
        <w:t>Licenças e permissões</w:t>
      </w:r>
      <w:r>
        <w:rPr>
          <w:rFonts w:eastAsia="Calibri"/>
          <w:b/>
          <w:color w:val="000000"/>
          <w:u w:val="single"/>
          <w:lang w:eastAsia="en-US"/>
        </w:rPr>
        <w:t>:</w:t>
      </w:r>
    </w:p>
    <w:p w14:paraId="780226A7">
      <w:pPr>
        <w:pStyle w:val="24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Verificar a necessidade de licenças para uso de softwares de terceiros ou tecnologias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específicas.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Riscos legais:</w:t>
      </w:r>
    </w:p>
    <w:p w14:paraId="65B893FF">
      <w:pPr>
        <w:pStyle w:val="24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Garantir que o sistema proteja os dados dos alunos e professores contra vazamentos.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Conclusão: O projeto é legalmente viável, desde que sejam seguidas as regulamentaçõeslocais e internacionais</w:t>
      </w:r>
    </w:p>
    <w:p w14:paraId="4F558AF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 xml:space="preserve"> Viabilidade de Mercado</w:t>
      </w:r>
    </w:p>
    <w:p w14:paraId="062A614A">
      <w:pPr>
        <w:pStyle w:val="24"/>
        <w:shd w:val="clear" w:color="auto" w:fill="FFFFFF"/>
        <w:spacing w:before="0" w:beforeAutospacing="0" w:after="120" w:afterAutospacing="0" w:line="360" w:lineRule="auto"/>
        <w:ind w:left="67"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Demanda</w:t>
      </w:r>
    </w:p>
    <w:p w14:paraId="5C18E6D0">
      <w:pPr>
        <w:pStyle w:val="24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Há uma demanda crescente por sistemas de gestão escolar em instituições de ensino,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especialmente em países em desenvolvimento como Angola.</w:t>
      </w:r>
    </w:p>
    <w:p w14:paraId="5A6739D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</w:p>
    <w:p w14:paraId="6763FD22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</w:p>
    <w:p w14:paraId="6EF7C57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</w:p>
    <w:p w14:paraId="7916485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Tendências de mercado</w:t>
      </w:r>
      <w:r>
        <w:rPr>
          <w:rFonts w:eastAsia="Calibri"/>
          <w:color w:val="000000"/>
          <w:lang w:eastAsia="en-US"/>
        </w:rPr>
        <w:t>:</w:t>
      </w:r>
    </w:p>
    <w:p w14:paraId="0CDD30D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 digitalização de processos educacionais é uma tendência global, o que aumenta a aceitação do projeto.Conclusão: O projeto é viável em termos de mercado, com oportunidades claras de adoção e sucesso.</w:t>
      </w:r>
    </w:p>
    <w:p w14:paraId="62C8B36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>Viabilidade Ambiental</w:t>
      </w:r>
    </w:p>
    <w:p w14:paraId="2EA7A50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 Impacto ambiental:</w:t>
      </w:r>
    </w:p>
    <w:p w14:paraId="539501B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 migração para um sistema digital reduzirá o uso de papel e outros recursos físicos. A hospedagem em nuvem pode ser feita com provedores que utilizam energia renovável.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 xml:space="preserve">Conclusão O projeto é ambientalmente viável, contribuindo para a sustentabilidade.. </w:t>
      </w:r>
      <w:r>
        <w:rPr>
          <w:rFonts w:eastAsia="Calibri"/>
          <w:b/>
          <w:i/>
          <w:color w:val="000000"/>
          <w:u w:val="single"/>
          <w:lang w:eastAsia="en-US"/>
        </w:rPr>
        <w:t>Viabilidade Social</w:t>
      </w:r>
    </w:p>
    <w:p w14:paraId="57B39F3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 Aceitação:</w:t>
      </w:r>
    </w:p>
    <w:p w14:paraId="710155FE">
      <w:pPr>
        <w:pStyle w:val="24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Alunos, professores e funcionários tendem a aceitar bem a modernização dos processos.</w:t>
      </w:r>
    </w:p>
    <w:p w14:paraId="600D42B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Impacto social:</w:t>
      </w:r>
    </w:p>
    <w:p w14:paraId="79E7D236">
      <w:pPr>
        <w:pStyle w:val="24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sistema pode melhorar a qualidade do ensino e a experiência dos alunos, beneficiando acomunidade local.</w:t>
      </w:r>
    </w:p>
    <w:p w14:paraId="73F57EEA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  <w:r>
        <w:rPr>
          <w:rFonts w:eastAsia="Calibri"/>
          <w:color w:val="000000"/>
          <w:lang w:eastAsia="en-US"/>
        </w:rPr>
        <w:t>Conclusão: O projeto é socialmente viável, com impactos positivos para a comunidade acadêmica.</w:t>
      </w:r>
    </w:p>
    <w:p w14:paraId="252D4CEA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3655CDB5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2108CEAE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0688DC2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50CE6C0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2BC5261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513E073A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134902B5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54FD99AA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i/>
          <w:color w:val="000000"/>
          <w:u w:val="single"/>
          <w:lang w:eastAsia="en-US"/>
        </w:rPr>
      </w:pPr>
    </w:p>
    <w:p w14:paraId="095EBC42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</w:pPr>
      <w:r>
        <w:rPr>
          <w:rFonts w:eastAsia="Calibri"/>
          <w:b/>
          <w:i/>
          <w:color w:val="000000"/>
          <w:u w:val="single"/>
          <w:lang w:eastAsia="en-US"/>
        </w:rPr>
        <w:br w:type="page"/>
      </w:r>
    </w:p>
    <w:p w14:paraId="1BF6830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i/>
          <w:color w:val="000000"/>
          <w:u w:val="single"/>
          <w:lang w:eastAsia="en-US"/>
        </w:rPr>
        <w:t>Viabilidade Estratégica</w:t>
      </w:r>
    </w:p>
    <w:p w14:paraId="0400361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Alinhamento com os objetivos da instituição:</w:t>
      </w:r>
    </w:p>
    <w:p w14:paraId="40EDC880">
      <w:pPr>
        <w:pStyle w:val="24"/>
        <w:shd w:val="clear" w:color="auto" w:fill="FFFFFF"/>
        <w:spacing w:before="0" w:beforeAutospacing="0" w:after="120" w:afterAutospacing="0" w:line="360" w:lineRule="auto"/>
        <w:ind w:left="67" w:firstLine="642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projeto está alinhado com a missão do IPIAL de oferecer educação técnica e profissional de qualidade.</w:t>
      </w:r>
    </w:p>
    <w:p w14:paraId="52792A0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Vantagem competitiva</w:t>
      </w:r>
      <w:r>
        <w:rPr>
          <w:rFonts w:eastAsia="Calibri"/>
          <w:color w:val="000000"/>
          <w:lang w:eastAsia="en-US"/>
        </w:rPr>
        <w:t>:</w:t>
      </w:r>
    </w:p>
    <w:p w14:paraId="7769D467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 A modernização da gestão escolar pode posicionar o IPIAL como uma instituição de referência em Angola.Conclusão: O projeto é estrategicamente viável, fortalecendo a posição da instituição no mercado educacional.</w:t>
      </w:r>
    </w:p>
    <w:p w14:paraId="0CCEC47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Riscos e Mitigação</w:t>
      </w:r>
    </w:p>
    <w:p w14:paraId="04BA6980">
      <w:pPr>
        <w:pStyle w:val="24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Risco 1: Resistência à mudança por parte dos usuários.</w:t>
      </w:r>
    </w:p>
    <w:p w14:paraId="2EBA8C01">
      <w:pPr>
        <w:pStyle w:val="24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Mitigação: Realizar treinamentos e workshops para familiarizar os usuários com o sistema.</w:t>
      </w:r>
    </w:p>
    <w:p w14:paraId="73A5CE03">
      <w:pPr>
        <w:pStyle w:val="24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Risco 2: Problemas técnicos durante a implementação.</w:t>
      </w:r>
    </w:p>
    <w:p w14:paraId="049C77F1">
      <w:pPr>
        <w:pStyle w:val="24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Mitigação: Contar com uma equipe de suporte técnico especializado</w:t>
      </w:r>
    </w:p>
    <w:p w14:paraId="09A40D18">
      <w:pPr>
        <w:pStyle w:val="24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Risco 3: Inadimplência de alunos.</w:t>
      </w:r>
    </w:p>
    <w:p w14:paraId="5167D6DD">
      <w:pPr>
        <w:pStyle w:val="24"/>
        <w:numPr>
          <w:ilvl w:val="0"/>
          <w:numId w:val="16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Mitigação: Implementar políticas de cobrança e descontos para incentivar o pagamento.</w:t>
      </w:r>
    </w:p>
    <w:p w14:paraId="30FABC7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projeto de implementação de um sistema de gestão escolar para o IPIAL é viável em todos os aspectos analisados:</w:t>
      </w:r>
    </w:p>
    <w:p w14:paraId="68AAAD44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Tecnicamente: As tecnologias e recursos necessários estão disponíveis.</w:t>
      </w:r>
    </w:p>
    <w:p w14:paraId="3188C0D1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Operacionalmente: Os processos serão otimizados, aumentando a eficiência.</w:t>
      </w:r>
    </w:p>
    <w:p w14:paraId="2F742056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Legalmente: O projeto está em conformidade com as regulamentações.</w:t>
      </w:r>
    </w:p>
    <w:p w14:paraId="6D88EC4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</w:p>
    <w:p w14:paraId="2C2E07AA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</w:p>
    <w:p w14:paraId="3CE9F7F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</w:p>
    <w:p w14:paraId="7E7FFAD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br w:type="page"/>
      </w:r>
    </w:p>
    <w:p w14:paraId="1C41FBD5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Mercadologicamente: Há demanda e oportunidades claras.</w:t>
      </w:r>
    </w:p>
    <w:p w14:paraId="34DA7C5E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Ambientalmente: O projeto contribui para a sustentabilidade.</w:t>
      </w:r>
    </w:p>
    <w:p w14:paraId="7A149BE0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Socialmente: Beneficia a comunidade acadêmica.</w:t>
      </w:r>
    </w:p>
    <w:p w14:paraId="508450EF">
      <w:pPr>
        <w:pStyle w:val="24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Style w:val="38"/>
          <w:rFonts w:ascii="Times New Roman" w:hAnsi="Times New Roman"/>
        </w:rPr>
      </w:pPr>
      <w:r>
        <w:rPr>
          <w:rFonts w:eastAsia="Calibri"/>
          <w:color w:val="000000"/>
          <w:lang w:eastAsia="en-US"/>
        </w:rPr>
        <w:t>Estrategicamente: Alinha-se com os objetivos da instituição.</w:t>
      </w:r>
    </w:p>
    <w:p w14:paraId="179D496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56E89AB0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52F22A71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402DDF8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3A1EE56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054005C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2704029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6A801017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7D90A046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61794CFD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5F24C5D1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78796D2D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35D2860D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42A8C5E6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5D13104F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42A877C0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55ED6564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487A800A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4560CE28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0D7DC0CD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1156BEB8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03A1A5E7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5768A9C9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0AA8FF88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</w:p>
    <w:p w14:paraId="7BB7E2B7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Style w:val="38"/>
          <w:rFonts w:ascii="Times New Roman" w:hAnsi="Times New Roman"/>
        </w:rPr>
      </w:pPr>
      <w:r>
        <w:rPr>
          <w:rStyle w:val="38"/>
          <w:rFonts w:ascii="Times New Roman" w:hAnsi="Times New Roman"/>
        </w:rPr>
        <w:br w:type="page"/>
      </w:r>
    </w:p>
    <w:p w14:paraId="75939804">
      <w:pPr>
        <w:pStyle w:val="2"/>
        <w:rPr>
          <w:rStyle w:val="39"/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90989737"/>
      <w:r>
        <w:rPr>
          <w:rStyle w:val="38"/>
          <w:rFonts w:ascii="Times New Roman" w:hAnsi="Times New Roman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Capítulo 2- ANÁLISE DE REQUISITOS</w:t>
      </w:r>
      <w:bookmarkEnd w:id="18"/>
    </w:p>
    <w:p w14:paraId="14376C51">
      <w:pPr>
        <w:pStyle w:val="3"/>
        <w:spacing w:before="0" w:after="120" w:line="360" w:lineRule="auto"/>
      </w:pPr>
      <w:bookmarkStart w:id="19" w:name="_Toc190989738"/>
      <w:r>
        <w:t>2.1. METODOLOGIA APLICACIONAL</w:t>
      </w:r>
      <w:bookmarkEnd w:id="19"/>
    </w:p>
    <w:p w14:paraId="45C49D10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metodologia escolhida para o desenvolvimento do sistema de gestão escolar do Instituto Politécnico Industrial Alda Lara é a Metodologia Cascata (Waterfall). Essa metodologia é um modelo sequencial, onde cada fase do desenvolvimento depende da conclusão da fase anterior. As etapas principais incluem: análise de requisitos, design, implementação, testes e manutenção.</w:t>
      </w:r>
    </w:p>
    <w:p w14:paraId="54D2A26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Metodologia Cascata foi selecionada devido à sua clareza e organização, permitindo um planejamento detalhado e uma documentação robusta. Isso é especialmente importante para um sistema de gestão escolar, onde os requisitos tendem a ser estáveis e bem definidos desde o início. Além disso, a natureza sequencial da metodologia facilita o gerenciamento do projeto, garantindo que cada etapa seja concluída antes de avançar para a próxima.</w:t>
      </w:r>
    </w:p>
    <w:p w14:paraId="4BC9B89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entanto, é importante destacar que a Metodologia Cascata possui algumas limitações, como a dificuldade de adaptação a mudanças durante o desenvolvimento. Para mitigar esse problema, a fase de análise de requisitos foi realizada de forma minuciosa, envolvendo todos os stakeholders do projeto.</w:t>
      </w:r>
    </w:p>
    <w:p w14:paraId="1922EFD7">
      <w:pPr>
        <w:pStyle w:val="3"/>
        <w:spacing w:before="0" w:after="120" w:line="360" w:lineRule="auto"/>
      </w:pPr>
      <w:bookmarkStart w:id="20" w:name="_Toc190989739"/>
      <w:r>
        <w:t>2.2. TIPO DE APLICAÇÃO</w:t>
      </w:r>
      <w:bookmarkEnd w:id="20"/>
    </w:p>
    <w:p w14:paraId="34C7EF4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 sistema será uma aplicação web responsiva, acessível via navegador em dispositivos desktop e móveis. </w:t>
      </w:r>
    </w:p>
    <w:p w14:paraId="7A9EFE1F">
      <w:pPr>
        <w:pStyle w:val="3"/>
        <w:spacing w:before="0" w:after="120" w:line="360" w:lineRule="auto"/>
      </w:pPr>
      <w:bookmarkStart w:id="21" w:name="_Toc190989740"/>
      <w:r>
        <w:t>2.3. UTILIZADORES DO SISTEMA</w:t>
      </w:r>
      <w:bookmarkEnd w:id="21"/>
    </w:p>
    <w:p w14:paraId="548C7087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Os principais usuários do sistema serão:</w:t>
      </w:r>
    </w:p>
    <w:p w14:paraId="480C8245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1. Administradores:</w:t>
      </w:r>
    </w:p>
    <w:p w14:paraId="0A4DEECE">
      <w:pPr>
        <w:pStyle w:val="24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Responsáveis pela gestão geral do sistema (cadastro de alunos, professores, disciplinas, etc.).</w:t>
      </w:r>
    </w:p>
    <w:p w14:paraId="04ADD16F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Professores:</w:t>
      </w:r>
    </w:p>
    <w:p w14:paraId="641E08BB">
      <w:pPr>
        <w:pStyle w:val="24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Utilizam o sistema para lançar notas, registrar frequência e disponibilizar materiais de aula.</w:t>
      </w:r>
    </w:p>
    <w:p w14:paraId="467562C4">
      <w:pPr>
        <w:pStyle w:val="24"/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3. Alunos:</w:t>
      </w:r>
    </w:p>
    <w:p w14:paraId="12AF2DFB">
      <w:pPr>
        <w:pStyle w:val="24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ind w:firstLine="36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Acessam o sistema para consultar notas, horários, materiais de aula </w:t>
      </w:r>
    </w:p>
    <w:p w14:paraId="1812593A">
      <w:pPr>
        <w:pStyle w:val="24"/>
        <w:shd w:val="clear" w:color="auto" w:fill="FFFFFF"/>
        <w:spacing w:before="0" w:beforeAutospacing="0" w:after="120" w:afterAutospacing="0" w:line="360" w:lineRule="auto"/>
        <w:ind w:left="360"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5. Coordenadores de Curso:</w:t>
      </w:r>
    </w:p>
    <w:p w14:paraId="7B261B05">
      <w:pPr>
        <w:pStyle w:val="24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Acompanham o desempenho das turmas e geram relatórios acadêmicos.</w:t>
      </w:r>
    </w:p>
    <w:p w14:paraId="3F84A5B0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</w:p>
    <w:p w14:paraId="1C4199D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</w:p>
    <w:p w14:paraId="29F04343">
      <w:pPr>
        <w:spacing w:after="12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4834E01C">
      <w:pPr>
        <w:pStyle w:val="3"/>
        <w:spacing w:before="0" w:after="120" w:line="360" w:lineRule="auto"/>
      </w:pPr>
      <w:bookmarkStart w:id="22" w:name="_Toc190989741"/>
      <w:r>
        <w:t>2.4. PROCESSOS/FUNÇÕES DO SISTEMA</w:t>
      </w:r>
      <w:bookmarkEnd w:id="22"/>
    </w:p>
    <w:p w14:paraId="7B766CF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Os processos e funções do sistema são baseados na metodologia Scrum, com foco na entrega incremental de funcionalidades prioritárias.</w:t>
      </w:r>
    </w:p>
    <w:p w14:paraId="0C486334">
      <w:pPr>
        <w:pStyle w:val="4"/>
        <w:spacing w:before="0" w:after="120" w:line="360" w:lineRule="auto"/>
      </w:pPr>
      <w:bookmarkStart w:id="23" w:name="_Toc190989742"/>
      <w:r>
        <w:t>2.4.1. ESPECIFICAÇÕES DOS PROCESSOS/FUNÇÕES DO SISTEMA</w:t>
      </w:r>
      <w:bookmarkEnd w:id="23"/>
    </w:p>
    <w:p w14:paraId="0E28784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1. Gestão de Usuários:Cadastro, edição e exclusão de alunos, professores e funcionários.Controle de níveis de acesso (administrador, professor, aluno, etc.).</w:t>
      </w:r>
    </w:p>
    <w:p w14:paraId="57CC848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Gestão Acadêmica: Lançamento de notas e frequência.Emissão de boletins..</w:t>
      </w:r>
    </w:p>
    <w:p w14:paraId="6E6490C8">
      <w:pPr>
        <w:pStyle w:val="4"/>
        <w:spacing w:before="0" w:after="120" w:line="360" w:lineRule="auto"/>
      </w:pPr>
      <w:bookmarkStart w:id="24" w:name="_Toc190989743"/>
      <w:r>
        <w:t>2.4.2. REQUISITOS FUNCIONAIS</w:t>
      </w:r>
      <w:bookmarkEnd w:id="24"/>
    </w:p>
    <w:p w14:paraId="647EDE3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Os requisitos funcionais descrevem o que o sistema deve fazer. Eles são organizados pormódulo:</w:t>
      </w:r>
    </w:p>
    <w:p w14:paraId="5813FBB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1. Gestão de Usuários: O sistema deve permitir o cadastro de alunos, professores.O sistema deve controlar níveis de acesso com base no perfil do usuário.</w:t>
      </w:r>
    </w:p>
    <w:p w14:paraId="3DDEC3D9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Gestão Acadêmica:</w:t>
      </w:r>
    </w:p>
    <w:p w14:paraId="3C70D05B">
      <w:pPr>
        <w:pStyle w:val="24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sistema deve permitir o lançamento de notas e frequência pelos professores.</w:t>
      </w:r>
    </w:p>
    <w:p w14:paraId="0A25F232">
      <w:pPr>
        <w:pStyle w:val="24"/>
        <w:numPr>
          <w:ilvl w:val="0"/>
          <w:numId w:val="18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sistema deve emitir boletins .</w:t>
      </w:r>
    </w:p>
    <w:p w14:paraId="17551E94">
      <w:pPr>
        <w:pStyle w:val="4"/>
        <w:spacing w:before="0" w:after="120" w:line="360" w:lineRule="auto"/>
      </w:pPr>
      <w:bookmarkStart w:id="25" w:name="_Toc190989744"/>
      <w:r>
        <w:t>2.4.3. REQUISITOS NÃO FUNCIONAIS</w:t>
      </w:r>
      <w:bookmarkEnd w:id="25"/>
    </w:p>
    <w:p w14:paraId="63E20B4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Os requisitos não funcionais descrevem como o sistema deve funcionar:</w:t>
      </w:r>
    </w:p>
    <w:p w14:paraId="75AE464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1. Desempenho:</w:t>
      </w:r>
    </w:p>
    <w:p w14:paraId="4CF9196D">
      <w:pPr>
        <w:pStyle w:val="24"/>
        <w:numPr>
          <w:ilvl w:val="0"/>
          <w:numId w:val="1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 sistema deve suportar até </w:t>
      </w:r>
      <w:r>
        <w:rPr>
          <w:rFonts w:eastAsia="Calibri"/>
          <w:b/>
          <w:color w:val="000000"/>
          <w:lang w:eastAsia="en-US"/>
        </w:rPr>
        <w:t>aproximadamente 4.362</w:t>
      </w:r>
      <w:r>
        <w:rPr>
          <w:rFonts w:eastAsia="Calibri"/>
          <w:color w:val="000000"/>
          <w:lang w:eastAsia="en-US"/>
        </w:rPr>
        <w:t xml:space="preserve"> usuários simultâneos sem perda de desempenho.</w:t>
      </w:r>
    </w:p>
    <w:p w14:paraId="5644E9D9">
      <w:pPr>
        <w:pStyle w:val="24"/>
        <w:numPr>
          <w:ilvl w:val="0"/>
          <w:numId w:val="19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 tempo de resposta para qualquer operação deve ser inferior a </w:t>
      </w:r>
      <w:r>
        <w:rPr>
          <w:rFonts w:eastAsia="Calibri"/>
          <w:b/>
          <w:color w:val="000000"/>
          <w:lang w:eastAsia="en-US"/>
        </w:rPr>
        <w:t xml:space="preserve">180 </w:t>
      </w:r>
      <w:r>
        <w:rPr>
          <w:rFonts w:eastAsia="Calibri"/>
          <w:color w:val="000000"/>
          <w:lang w:eastAsia="en-US"/>
        </w:rPr>
        <w:t>segundos.</w:t>
      </w:r>
    </w:p>
    <w:p w14:paraId="5ED9383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Usabilidade:</w:t>
      </w:r>
    </w:p>
    <w:p w14:paraId="483929E8">
      <w:pPr>
        <w:pStyle w:val="24"/>
        <w:numPr>
          <w:ilvl w:val="0"/>
          <w:numId w:val="20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 interface do sistema deve ser intuitiva e de fácil utilização.</w:t>
      </w:r>
    </w:p>
    <w:p w14:paraId="3C6089A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sistema deve ser responsivo e funcionar em dispositivos móveis.</w:t>
      </w:r>
    </w:p>
    <w:p w14:paraId="06E500C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</w:p>
    <w:p w14:paraId="7526E6AE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E596DB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4. Confiabilidade:</w:t>
      </w:r>
    </w:p>
    <w:p w14:paraId="5D48C800">
      <w:pPr>
        <w:pStyle w:val="24"/>
        <w:numPr>
          <w:ilvl w:val="0"/>
          <w:numId w:val="20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O sistema deve ter uma disponibilidade de 99,9% (uptime).</w:t>
      </w:r>
    </w:p>
    <w:p w14:paraId="7D75502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5. Escalabilidade:o sistema deve ser escalável para suportar o crescimento futuro da instituição.</w:t>
      </w:r>
    </w:p>
    <w:p w14:paraId="5E368A74">
      <w:pPr>
        <w:pStyle w:val="24"/>
        <w:shd w:val="clear" w:color="auto" w:fill="FFFFFF"/>
        <w:spacing w:before="0" w:beforeAutospacing="0" w:after="120" w:afterAutospacing="0" w:line="360" w:lineRule="auto"/>
        <w:ind w:left="720"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6. Compatibilidade: o sistema deve ser compatível com os principais navegadores (Chrome, Firefox,Safari, Edge).</w:t>
      </w:r>
    </w:p>
    <w:p w14:paraId="172A074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 metodologia Scrum permite que o sistema seja desenvolvido de forma incremental, com entregas rápidas de funcionalidades prioritárias. Os processos e funções do sistema são projetados para atender às necessidades dos usuários (alunos, professores, administradores),com requisitos funcionais e não funcionais claramente definidos. Essa abordagem garante queo sistema seja viável, eficiente e alinhado com os objetivos do IPIAL.</w:t>
      </w:r>
    </w:p>
    <w:p w14:paraId="565977A1">
      <w:pPr>
        <w:pStyle w:val="4"/>
        <w:spacing w:before="0" w:after="120" w:line="360" w:lineRule="auto"/>
      </w:pPr>
      <w:bookmarkStart w:id="26" w:name="_Toc190989745"/>
      <w:r>
        <w:t>2.4.4-DIAGRAMA</w:t>
      </w:r>
      <w:bookmarkEnd w:id="26"/>
      <w:r>
        <w:t>S</w:t>
      </w:r>
    </w:p>
    <w:p w14:paraId="330848A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ilustrar os processos e a estrutura do sistema, foram elaborados os seguintes diagramas:</w:t>
      </w:r>
    </w:p>
    <w:p w14:paraId="10E6FF0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1. Diagrama de Fluxo de Dados: Ilustra como os dados fluem entre os processos do sistema.</w:t>
      </w:r>
    </w:p>
    <w:p w14:paraId="122FA604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2. Diagrama de Sequência: Mostra a ordem das interações entre os componentes do sistema durante a execução de uma funcionalidade, onde:</w:t>
      </w:r>
    </w:p>
    <w:p w14:paraId="3EF416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Professor:incia o processo de lançamento de notas</w:t>
      </w:r>
    </w:p>
    <w:p w14:paraId="68385607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Sistema:Exibe a lista de matriculados </w:t>
      </w:r>
    </w:p>
    <w:p w14:paraId="54D6B7C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Professor:insere as notas</w:t>
      </w:r>
    </w:p>
    <w:p w14:paraId="653E597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Sistema:exibe as nota lançadas</w:t>
      </w:r>
    </w:p>
    <w:p w14:paraId="5F585AF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Sistema: confirma o lançamento de notas.</w:t>
      </w:r>
    </w:p>
    <w:p w14:paraId="3A5566E3">
      <w:pPr>
        <w:rPr>
          <w:rFonts w:ascii="Times New Roman" w:hAnsi="Times New Roman" w:cs="Times New Roman"/>
          <w:lang w:val="pt-PT"/>
        </w:rPr>
      </w:pPr>
    </w:p>
    <w:p w14:paraId="21103371">
      <w:pPr>
        <w:rPr>
          <w:rFonts w:ascii="Times New Roman" w:hAnsi="Times New Roman" w:cs="Times New Roman"/>
          <w:lang w:val="pt-PT"/>
        </w:rPr>
      </w:pPr>
    </w:p>
    <w:p w14:paraId="7145F8B5">
      <w:pPr>
        <w:rPr>
          <w:lang w:val="pt-PT"/>
        </w:rPr>
      </w:pPr>
    </w:p>
    <w:p w14:paraId="40BAF8E2">
      <w:pPr>
        <w:pStyle w:val="4"/>
        <w:spacing w:before="0" w:after="120" w:line="360" w:lineRule="auto"/>
      </w:pPr>
      <w:r>
        <w:object>
          <v:shape id="_x0000_i1025" o:spt="75" type="#_x0000_t75" style="height:486.75pt;width:45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3">
            <o:LockedField>false</o:LockedField>
          </o:OLEObject>
        </w:object>
      </w:r>
    </w:p>
    <w:p w14:paraId="49FE3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1-Diagrama de fluxo de dados</w:t>
      </w:r>
    </w:p>
    <w:p w14:paraId="4FCAB04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b/>
          <w:color w:val="000000"/>
        </w:rPr>
      </w:pPr>
    </w:p>
    <w:p w14:paraId="1E933D28">
      <w:pPr>
        <w:spacing w:after="12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3698613">
      <w:pPr>
        <w:spacing w:after="12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7BFE86F">
      <w:pPr>
        <w:spacing w:after="0" w:line="360" w:lineRule="auto"/>
        <w:ind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pt-BR"/>
        </w:rPr>
      </w:pPr>
      <w:bookmarkStart w:id="27" w:name="_Toc190989746"/>
      <w:r>
        <w:rPr>
          <w:b/>
        </w:rPr>
        <w:br w:type="page"/>
      </w:r>
    </w:p>
    <w:p w14:paraId="51DA26D2">
      <w:r>
        <w:object>
          <v:shape id="_x0000_i1026" o:spt="75" type="#_x0000_t75" style="height:326.25pt;width:36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5">
            <o:LockedField>false</o:LockedField>
          </o:OLEObject>
        </w:object>
      </w:r>
    </w:p>
    <w:p w14:paraId="7B75A6A2">
      <w:pPr>
        <w:tabs>
          <w:tab w:val="left" w:pos="3930"/>
        </w:tabs>
        <w:jc w:val="center"/>
      </w:pPr>
      <w:r>
        <w:t>Figura 1.2-Diagrama de sequência-Lançamento de notas</w:t>
      </w:r>
    </w:p>
    <w:p w14:paraId="0E95E592">
      <w:pPr>
        <w:pStyle w:val="2"/>
        <w:rPr>
          <w:rStyle w:val="38"/>
          <w:rFonts w:ascii="Times New Roman" w:hAnsi="Times New Roman"/>
          <w:b/>
        </w:rPr>
      </w:pPr>
    </w:p>
    <w:p w14:paraId="0554D4A5">
      <w:pPr>
        <w:pStyle w:val="2"/>
        <w:rPr>
          <w:rStyle w:val="38"/>
          <w:rFonts w:ascii="Times New Roman" w:hAnsi="Times New Roman"/>
          <w:b/>
        </w:rPr>
      </w:pPr>
    </w:p>
    <w:p w14:paraId="769E1FCE">
      <w:pPr>
        <w:pStyle w:val="2"/>
        <w:rPr>
          <w:rStyle w:val="38"/>
          <w:rFonts w:ascii="Times New Roman" w:hAnsi="Times New Roman"/>
          <w:b/>
        </w:rPr>
      </w:pPr>
    </w:p>
    <w:p w14:paraId="3BCF949D">
      <w:pPr>
        <w:pStyle w:val="2"/>
        <w:rPr>
          <w:rStyle w:val="38"/>
          <w:rFonts w:ascii="Times New Roman" w:hAnsi="Times New Roman"/>
          <w:b/>
        </w:rPr>
      </w:pPr>
    </w:p>
    <w:p w14:paraId="0F076095">
      <w:pPr>
        <w:pStyle w:val="2"/>
        <w:rPr>
          <w:rStyle w:val="38"/>
          <w:rFonts w:ascii="Times New Roman" w:hAnsi="Times New Roman"/>
          <w:b/>
        </w:rPr>
      </w:pPr>
    </w:p>
    <w:p w14:paraId="11DA2E96">
      <w:pPr>
        <w:pStyle w:val="2"/>
        <w:rPr>
          <w:rStyle w:val="38"/>
          <w:rFonts w:ascii="Times New Roman" w:hAnsi="Times New Roman"/>
          <w:b/>
        </w:rPr>
      </w:pPr>
    </w:p>
    <w:p w14:paraId="58B6BF19">
      <w:pPr>
        <w:pStyle w:val="2"/>
        <w:rPr>
          <w:rStyle w:val="38"/>
          <w:rFonts w:ascii="Times New Roman" w:hAnsi="Times New Roman"/>
          <w:b/>
        </w:rPr>
      </w:pPr>
    </w:p>
    <w:p w14:paraId="0A1D0879">
      <w:pPr>
        <w:pStyle w:val="2"/>
        <w:rPr>
          <w:rStyle w:val="38"/>
          <w:rFonts w:ascii="Times New Roman" w:hAnsi="Times New Roman"/>
          <w:b/>
        </w:rPr>
      </w:pPr>
    </w:p>
    <w:p w14:paraId="39326521">
      <w:pPr>
        <w:pStyle w:val="2"/>
        <w:rPr>
          <w:rStyle w:val="38"/>
          <w:rFonts w:ascii="Times New Roman" w:hAnsi="Times New Roman"/>
          <w:b/>
        </w:rPr>
      </w:pPr>
    </w:p>
    <w:p w14:paraId="250A742E">
      <w:pPr>
        <w:pStyle w:val="2"/>
        <w:rPr>
          <w:rStyle w:val="38"/>
          <w:rFonts w:ascii="Times New Roman" w:hAnsi="Times New Roman"/>
          <w:b/>
        </w:rPr>
      </w:pPr>
    </w:p>
    <w:p w14:paraId="2A6487B0">
      <w:pPr>
        <w:pStyle w:val="2"/>
        <w:rPr>
          <w:rStyle w:val="38"/>
          <w:rFonts w:ascii="Times New Roman" w:hAnsi="Times New Roman"/>
          <w:b/>
        </w:rPr>
      </w:pPr>
    </w:p>
    <w:p w14:paraId="29B79213"/>
    <w:p w14:paraId="3F26042F">
      <w:pPr>
        <w:pStyle w:val="2"/>
        <w:spacing w:line="360" w:lineRule="auto"/>
        <w:rPr>
          <w:bCs/>
          <w:color w:val="000000"/>
          <w:szCs w:val="24"/>
        </w:rPr>
      </w:pPr>
      <w:r>
        <w:rPr>
          <w:rStyle w:val="38"/>
          <w:rFonts w:ascii="Times New Roman" w:hAnsi="Times New Roman"/>
          <w:b/>
        </w:rPr>
        <w:t>Capítulo 3- DESENHO</w:t>
      </w:r>
      <w:bookmarkEnd w:id="27"/>
    </w:p>
    <w:p w14:paraId="4910B763">
      <w:pPr>
        <w:pStyle w:val="3"/>
        <w:spacing w:before="0" w:after="120" w:line="360" w:lineRule="auto"/>
        <w:rPr>
          <w:rStyle w:val="39"/>
          <w:rFonts w:ascii="Times New Roman" w:hAnsi="Times New Roman" w:cs="Times New Roman"/>
          <w:b/>
        </w:rPr>
      </w:pPr>
      <w:bookmarkStart w:id="28" w:name="_Toc190989747"/>
      <w:r>
        <w:rPr>
          <w:rStyle w:val="39"/>
          <w:rFonts w:ascii="Times New Roman" w:hAnsi="Times New Roman" w:cs="Times New Roman"/>
        </w:rPr>
        <w:t>3.1-ESTRUTURA DO MENU</w:t>
      </w:r>
      <w:bookmarkEnd w:id="28"/>
    </w:p>
    <w:p w14:paraId="1D6D08E2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menu do sistema é organizado de forma intuitiva, com base nos paineis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(administrador, professor, aluno,).</w:t>
      </w:r>
    </w:p>
    <w:p w14:paraId="16EC74C7">
      <w:pPr>
        <w:spacing w:after="120" w:line="360" w:lineRule="auto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bCs w:val="0"/>
          <w:sz w:val="24"/>
          <w:szCs w:val="24"/>
          <w:u w:val="single"/>
        </w:rPr>
        <w:t>Painel do Administrador</w:t>
      </w:r>
    </w:p>
    <w:p w14:paraId="0720A387">
      <w:pPr>
        <w:numPr>
          <w:ilvl w:val="0"/>
          <w:numId w:val="21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Funcionalidade: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Central de controle do sistema.</w:t>
      </w:r>
    </w:p>
    <w:p w14:paraId="40650B75">
      <w:pPr>
        <w:spacing w:after="120" w:line="360" w:lineRule="auto"/>
        <w:ind w:left="720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15"/>
          <w:rFonts w:ascii="Times New Roman" w:hAnsi="Times New Roman" w:cs="Times New Roman"/>
          <w:sz w:val="24"/>
          <w:szCs w:val="24"/>
          <w:u w:val="single"/>
        </w:rPr>
        <w:t>Opções:</w:t>
      </w:r>
    </w:p>
    <w:p w14:paraId="1B1CD329">
      <w:pPr>
        <w:pStyle w:val="27"/>
        <w:numPr>
          <w:ilvl w:val="0"/>
          <w:numId w:val="2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Gestão de Usuários: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Criar, editar e desativar contas.</w:t>
      </w:r>
    </w:p>
    <w:p w14:paraId="27B7F1DE">
      <w:pPr>
        <w:pStyle w:val="27"/>
        <w:numPr>
          <w:ilvl w:val="0"/>
          <w:numId w:val="2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Configuração do Sistema: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Definir regras, permissões e horários.</w:t>
      </w:r>
    </w:p>
    <w:p w14:paraId="1F0D7CFC">
      <w:pPr>
        <w:pStyle w:val="27"/>
        <w:numPr>
          <w:ilvl w:val="0"/>
          <w:numId w:val="2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Relatórios Gerais: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Estatísticas sobre desempenho acadêmico e frequência.</w:t>
      </w:r>
    </w:p>
    <w:p w14:paraId="16DBE425">
      <w:pPr>
        <w:pStyle w:val="27"/>
        <w:numPr>
          <w:ilvl w:val="0"/>
          <w:numId w:val="2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Gerenciamento de Alunos: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Cadastro e atualização de dados.</w:t>
      </w:r>
    </w:p>
    <w:p w14:paraId="45C95827">
      <w:pPr>
        <w:pStyle w:val="27"/>
        <w:numPr>
          <w:ilvl w:val="0"/>
          <w:numId w:val="2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Gerenciamento de Disciplinas: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Criar, editar e excluir disciplinas.</w:t>
      </w:r>
    </w:p>
    <w:p w14:paraId="5C62159C">
      <w:pPr>
        <w:spacing w:after="120"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Gerenciamento de Turmas: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Criar, editar e organizar turmas.</w:t>
      </w:r>
    </w:p>
    <w:p w14:paraId="614AB74E">
      <w:pPr>
        <w:spacing w:after="120" w:line="360" w:lineRule="auto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bCs w:val="0"/>
          <w:sz w:val="24"/>
          <w:szCs w:val="24"/>
          <w:u w:val="single"/>
        </w:rPr>
        <w:t>Painel do Professor</w:t>
      </w:r>
    </w:p>
    <w:p w14:paraId="0E5B89B7">
      <w:pPr>
        <w:numPr>
          <w:ilvl w:val="0"/>
          <w:numId w:val="2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Funcionalidade: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Gerenciar suas turmas e alunos.</w:t>
      </w:r>
    </w:p>
    <w:p w14:paraId="6AC59EC3">
      <w:pPr>
        <w:spacing w:after="120" w:line="360" w:lineRule="auto"/>
        <w:ind w:left="720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15"/>
          <w:rFonts w:ascii="Times New Roman" w:hAnsi="Times New Roman" w:cs="Times New Roman"/>
          <w:sz w:val="24"/>
          <w:szCs w:val="24"/>
          <w:u w:val="single"/>
        </w:rPr>
        <w:t>Opções:</w:t>
      </w:r>
    </w:p>
    <w:p w14:paraId="18C723EE">
      <w:pPr>
        <w:pStyle w:val="27"/>
        <w:numPr>
          <w:ilvl w:val="0"/>
          <w:numId w:val="24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Minhas Turmas: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Listagem das turmas sob sua responsabilidade.</w:t>
      </w:r>
    </w:p>
    <w:p w14:paraId="2B7276C6">
      <w:pPr>
        <w:pStyle w:val="27"/>
        <w:numPr>
          <w:ilvl w:val="0"/>
          <w:numId w:val="24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Lançamento de Notas: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Registrar notas dos alunos.</w:t>
      </w:r>
    </w:p>
    <w:p w14:paraId="615B2E7C">
      <w:pPr>
        <w:pStyle w:val="27"/>
        <w:numPr>
          <w:ilvl w:val="0"/>
          <w:numId w:val="24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Registro de Frequência: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Marcar presenças e faltas.</w:t>
      </w:r>
    </w:p>
    <w:p w14:paraId="563A8BC5">
      <w:pPr>
        <w:pStyle w:val="27"/>
        <w:numPr>
          <w:ilvl w:val="0"/>
          <w:numId w:val="24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Horários: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Consultar e alterar datas de aulas e provas.</w:t>
      </w:r>
    </w:p>
    <w:p w14:paraId="41BF39B6">
      <w:pPr>
        <w:pStyle w:val="27"/>
        <w:numPr>
          <w:ilvl w:val="0"/>
          <w:numId w:val="24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Gerenciamento de Conteúdo: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Enviar materiais didáticos para os alunos.</w:t>
      </w:r>
    </w:p>
    <w:p w14:paraId="32C713B3">
      <w:pPr>
        <w:spacing w:after="120" w:line="360" w:lineRule="auto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bCs w:val="0"/>
          <w:sz w:val="24"/>
          <w:szCs w:val="24"/>
          <w:u w:val="single"/>
        </w:rPr>
        <w:t>Painel do Aluno</w:t>
      </w:r>
    </w:p>
    <w:p w14:paraId="5C32924B">
      <w:pPr>
        <w:numPr>
          <w:ilvl w:val="0"/>
          <w:numId w:val="25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15"/>
          <w:rFonts w:ascii="Times New Roman" w:hAnsi="Times New Roman" w:cs="Times New Roman"/>
          <w:sz w:val="24"/>
          <w:szCs w:val="24"/>
        </w:rPr>
        <w:t>Funcionalidade:</w:t>
      </w:r>
      <w:r>
        <w:rPr>
          <w:rFonts w:ascii="Times New Roman" w:hAnsi="Times New Roman" w:cs="Times New Roman"/>
          <w:sz w:val="24"/>
          <w:szCs w:val="24"/>
        </w:rPr>
        <w:t xml:space="preserve"> Acessar informações acadêmicas.</w:t>
      </w:r>
    </w:p>
    <w:p w14:paraId="4ED0A98F">
      <w:pPr>
        <w:spacing w:after="120" w:line="360" w:lineRule="auto"/>
        <w:ind w:left="720" w:firstLine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15"/>
          <w:rFonts w:ascii="Times New Roman" w:hAnsi="Times New Roman" w:cs="Times New Roman"/>
          <w:sz w:val="24"/>
          <w:szCs w:val="24"/>
          <w:u w:val="single"/>
        </w:rPr>
        <w:t>Opções:</w:t>
      </w:r>
    </w:p>
    <w:p w14:paraId="0B0E4FBC">
      <w:pPr>
        <w:pStyle w:val="27"/>
        <w:numPr>
          <w:ilvl w:val="0"/>
          <w:numId w:val="2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Minhas Turmas: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disciplinas e professores.</w:t>
      </w:r>
    </w:p>
    <w:p w14:paraId="0C4E8446">
      <w:pPr>
        <w:pStyle w:val="27"/>
        <w:numPr>
          <w:ilvl w:val="0"/>
          <w:numId w:val="2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Notas: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Acompanhar o desempenho acadêmico.</w:t>
      </w:r>
    </w:p>
    <w:p w14:paraId="2695E56A">
      <w:pPr>
        <w:pStyle w:val="27"/>
        <w:numPr>
          <w:ilvl w:val="0"/>
          <w:numId w:val="2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Frequência: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Verificar presenças e faltas.</w:t>
      </w:r>
    </w:p>
    <w:p w14:paraId="4CF4C0EA">
      <w:pPr>
        <w:pStyle w:val="27"/>
        <w:numPr>
          <w:ilvl w:val="0"/>
          <w:numId w:val="2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Horários: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Consultar o calendário de aulas e provas.</w:t>
      </w:r>
    </w:p>
    <w:p w14:paraId="342B1A4D">
      <w:pPr>
        <w:pStyle w:val="27"/>
        <w:numPr>
          <w:ilvl w:val="0"/>
          <w:numId w:val="2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Acesso a Materiais: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Baixar conteúdos disponibilizados pelos professores.</w:t>
      </w:r>
    </w:p>
    <w:p w14:paraId="04FED274">
      <w:pPr>
        <w:spacing w:after="120" w:line="360" w:lineRule="auto"/>
        <w:rPr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Cs w:val="0"/>
          <w:sz w:val="24"/>
          <w:szCs w:val="24"/>
          <w:u w:val="single"/>
          <w:lang w:val="pt-PT"/>
        </w:rPr>
        <w:t>Painel de Configurações (Apenas Admin)</w:t>
      </w:r>
    </w:p>
    <w:p w14:paraId="4E236EB2">
      <w:pPr>
        <w:numPr>
          <w:ilvl w:val="0"/>
          <w:numId w:val="27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Funcionalidade: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Gerenciar configurações globais do sistema.</w:t>
      </w:r>
    </w:p>
    <w:p w14:paraId="38FD7BE5">
      <w:pPr>
        <w:spacing w:after="120" w:line="360" w:lineRule="auto"/>
        <w:ind w:left="360" w:firstLine="34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15"/>
          <w:rFonts w:ascii="Times New Roman" w:hAnsi="Times New Roman" w:cs="Times New Roman"/>
          <w:sz w:val="24"/>
          <w:szCs w:val="24"/>
          <w:u w:val="single"/>
        </w:rPr>
        <w:t>Opções:</w:t>
      </w:r>
    </w:p>
    <w:p w14:paraId="2FE3BF22">
      <w:pPr>
        <w:pStyle w:val="27"/>
        <w:numPr>
          <w:ilvl w:val="0"/>
          <w:numId w:val="28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15"/>
          <w:rFonts w:ascii="Times New Roman" w:hAnsi="Times New Roman" w:cs="Times New Roman"/>
          <w:sz w:val="24"/>
          <w:szCs w:val="24"/>
        </w:rPr>
        <w:t>Permissões:</w:t>
      </w:r>
      <w:r>
        <w:rPr>
          <w:rFonts w:ascii="Times New Roman" w:hAnsi="Times New Roman" w:cs="Times New Roman"/>
          <w:sz w:val="24"/>
          <w:szCs w:val="24"/>
        </w:rPr>
        <w:t xml:space="preserve"> Definir acessos específicos.</w:t>
      </w:r>
    </w:p>
    <w:p w14:paraId="386ECA53">
      <w:pPr>
        <w:pStyle w:val="27"/>
        <w:numPr>
          <w:ilvl w:val="0"/>
          <w:numId w:val="28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Calendário Acadêmico: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Definir início e fim de períodos lectivos.</w:t>
      </w:r>
    </w:p>
    <w:p w14:paraId="551FE3C1">
      <w:pPr>
        <w:pStyle w:val="27"/>
        <w:numPr>
          <w:ilvl w:val="0"/>
          <w:numId w:val="28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Personalização: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Alterar temas e identidade visual.</w:t>
      </w:r>
    </w:p>
    <w:p w14:paraId="5C51B585">
      <w:pPr>
        <w:pStyle w:val="27"/>
        <w:numPr>
          <w:ilvl w:val="0"/>
          <w:numId w:val="28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Backup e Segurança: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Opções de backup e recuperação de dados.</w:t>
      </w:r>
    </w:p>
    <w:p w14:paraId="671D4CD0">
      <w:pPr>
        <w:pStyle w:val="3"/>
        <w:spacing w:before="0" w:after="120" w:line="360" w:lineRule="auto"/>
        <w:rPr>
          <w:rStyle w:val="39"/>
          <w:rFonts w:ascii="Times New Roman" w:hAnsi="Times New Roman" w:cs="Times New Roman"/>
        </w:rPr>
      </w:pPr>
      <w:bookmarkStart w:id="29" w:name="_Toc190989748"/>
      <w:r>
        <w:rPr>
          <w:rStyle w:val="39"/>
          <w:rFonts w:ascii="Times New Roman" w:hAnsi="Times New Roman" w:cs="Times New Roman"/>
        </w:rPr>
        <w:t>3.2. ELABORAÇÃO DE INTERFACES GRÁFICAS COM O UTILIZADOR</w:t>
      </w:r>
      <w:bookmarkEnd w:id="29"/>
    </w:p>
    <w:p w14:paraId="4216915E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interfaces gráficas é desenvolvidas com foco na usabilidade e experiência do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usuário, Partir das seguintes estruturas: </w:t>
      </w:r>
    </w:p>
    <w:p w14:paraId="32A05956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Princípios de Design:</w:t>
      </w:r>
    </w:p>
    <w:p w14:paraId="1E530469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Simplicidade: Interfaces limpas e fáceis de usar.</w:t>
      </w:r>
    </w:p>
    <w:p w14:paraId="20A38D29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Consistência: Padronização de cores, fontes e botões.</w:t>
      </w:r>
    </w:p>
    <w:p w14:paraId="5FC9179F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Responsividade: Adaptação para dispositivos móveis e desktops.</w:t>
      </w:r>
    </w:p>
    <w:p w14:paraId="79B62AEA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Acessibilidade: Uso de contrastes adequados e suporte a leitores de tela.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Exemplos de Telas:</w:t>
      </w:r>
    </w:p>
    <w:p w14:paraId="1D83348C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Tela de Login:</w:t>
      </w:r>
    </w:p>
    <w:p w14:paraId="50DA763F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Campos para email e senha.</w:t>
      </w:r>
    </w:p>
    <w:p w14:paraId="6C4D07E4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Botão de "Entrar" </w:t>
      </w:r>
    </w:p>
    <w:p w14:paraId="1E18F241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Painel do Aluno:</w:t>
      </w:r>
    </w:p>
    <w:p w14:paraId="4A7854B5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Resumo de notas, frequência e horários.</w:t>
      </w:r>
    </w:p>
    <w:p w14:paraId="29E4520A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Links rápidos para materiais de aula.</w:t>
      </w:r>
    </w:p>
    <w:p w14:paraId="29409026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Tela de Lançamento de Notas (Professor):</w:t>
      </w:r>
    </w:p>
    <w:p w14:paraId="36A5C418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Lista de alunos com campos para inserção de notas.</w:t>
      </w:r>
    </w:p>
    <w:p w14:paraId="327C5AEF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Botão de "Lançar" </w:t>
      </w:r>
    </w:p>
    <w:p w14:paraId="39237ABE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Tela de Emissão de Boletos (Secretaria):</w:t>
      </w:r>
    </w:p>
    <w:p w14:paraId="7AD0D491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Seleção de aluno e geração de boleto.</w:t>
      </w:r>
    </w:p>
    <w:p w14:paraId="71AA3147">
      <w:pPr>
        <w:pStyle w:val="3"/>
        <w:spacing w:before="0" w:after="120" w:line="360" w:lineRule="auto"/>
        <w:rPr>
          <w:rStyle w:val="39"/>
          <w:rFonts w:ascii="Times New Roman" w:hAnsi="Times New Roman" w:cs="Times New Roman"/>
          <w:b/>
        </w:rPr>
      </w:pPr>
      <w:bookmarkStart w:id="30" w:name="_Toc190989749"/>
      <w:r>
        <w:rPr>
          <w:rStyle w:val="39"/>
          <w:rFonts w:ascii="Times New Roman" w:hAnsi="Times New Roman" w:cs="Times New Roman"/>
        </w:rPr>
        <w:t>3.3. MODELO LÓGICO DE DADOS</w:t>
      </w:r>
      <w:bookmarkEnd w:id="30"/>
    </w:p>
    <w:p w14:paraId="0A20ADEA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modelo lógico de dados define a estrutura do banco de dados, incluindo tabelas, atributos e relacionamentos.</w:t>
      </w:r>
    </w:p>
    <w:p w14:paraId="7366FF02">
      <w:pPr>
        <w:pStyle w:val="27"/>
        <w:numPr>
          <w:ilvl w:val="0"/>
          <w:numId w:val="29"/>
        </w:num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Alunos</w:t>
      </w:r>
    </w:p>
    <w:p w14:paraId="295DA351">
      <w:pPr>
        <w:pStyle w:val="2"/>
      </w:pPr>
      <w:r>
        <w:t>Tabela.2-tabela do banco de dados para alunos</w:t>
      </w:r>
    </w:p>
    <w:tbl>
      <w:tblPr>
        <w:tblStyle w:val="12"/>
        <w:tblW w:w="9063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991"/>
        <w:gridCol w:w="1670"/>
        <w:gridCol w:w="1114"/>
        <w:gridCol w:w="974"/>
        <w:gridCol w:w="1954"/>
        <w:gridCol w:w="2360"/>
      </w:tblGrid>
      <w:tr w14:paraId="66C3800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739" w:hRule="atLeast"/>
          <w:tblHeader/>
        </w:trPr>
        <w:tc>
          <w:tcPr>
            <w:tcW w:w="991" w:type="dxa"/>
            <w:shd w:val="clear" w:color="auto" w:fill="auto"/>
            <w:vAlign w:val="center"/>
          </w:tcPr>
          <w:p w14:paraId="596F8A9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729B07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446D8E2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1EA0403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Chave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4DAC307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70A0413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2AD60CD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739" w:hRule="atLeast"/>
        </w:trPr>
        <w:tc>
          <w:tcPr>
            <w:tcW w:w="991" w:type="dxa"/>
            <w:shd w:val="clear" w:color="auto" w:fill="auto"/>
            <w:vAlign w:val="center"/>
          </w:tcPr>
          <w:p w14:paraId="3602B55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id_aluno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C9F0ED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3580343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7E6249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PK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0AD466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48A4EA5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57E0FA3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739" w:hRule="atLeast"/>
        </w:trPr>
        <w:tc>
          <w:tcPr>
            <w:tcW w:w="991" w:type="dxa"/>
            <w:shd w:val="clear" w:color="auto" w:fill="auto"/>
            <w:vAlign w:val="center"/>
          </w:tcPr>
          <w:p w14:paraId="5993F99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nome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2620E1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VARCHAR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746F6EC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255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F3D81F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24A36F8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E2D19D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T NULL</w:t>
            </w:r>
          </w:p>
        </w:tc>
      </w:tr>
      <w:tr w14:paraId="668D092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739" w:hRule="atLeast"/>
        </w:trPr>
        <w:tc>
          <w:tcPr>
            <w:tcW w:w="991" w:type="dxa"/>
            <w:shd w:val="clear" w:color="auto" w:fill="auto"/>
            <w:vAlign w:val="center"/>
          </w:tcPr>
          <w:p w14:paraId="3EBE336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C3ACEF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4FBE83D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2154AC6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09698BE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692C57A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UNIQUE, NOT NULL</w:t>
            </w:r>
          </w:p>
        </w:tc>
      </w:tr>
      <w:tr w14:paraId="4D05EB4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751" w:hRule="atLeast"/>
        </w:trPr>
        <w:tc>
          <w:tcPr>
            <w:tcW w:w="991" w:type="dxa"/>
            <w:shd w:val="clear" w:color="auto" w:fill="auto"/>
            <w:vAlign w:val="center"/>
          </w:tcPr>
          <w:p w14:paraId="28596D7C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id_turma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78683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F007D8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116CE60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4CBF2E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tb_Turmas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9E43F4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</w:tr>
    </w:tbl>
    <w:p w14:paraId="7739862D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7157E79B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39B1E8B2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109761BC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47B4F77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5CB8A5E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2460C2C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5752EDF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  <w:r>
        <w:rPr>
          <w:rStyle w:val="39"/>
          <w:rFonts w:ascii="Times New Roman" w:hAnsi="Times New Roman" w:cs="Times New Roman"/>
          <w:b/>
        </w:rPr>
        <w:br w:type="page"/>
      </w:r>
    </w:p>
    <w:p w14:paraId="55DCA436">
      <w:pPr>
        <w:pStyle w:val="27"/>
        <w:numPr>
          <w:ilvl w:val="0"/>
          <w:numId w:val="29"/>
        </w:numPr>
        <w:spacing w:after="120" w:line="360" w:lineRule="auto"/>
        <w:rPr>
          <w:rStyle w:val="39"/>
          <w:rFonts w:ascii="Times New Roman" w:hAnsi="Times New Roman" w:cs="Times New Roman"/>
          <w:b/>
          <w:u w:val="single"/>
        </w:rPr>
      </w:pPr>
      <w:r>
        <w:rPr>
          <w:rStyle w:val="39"/>
          <w:rFonts w:ascii="Times New Roman" w:hAnsi="Times New Roman" w:cs="Times New Roman"/>
          <w:b/>
          <w:u w:val="single"/>
        </w:rPr>
        <w:t>Professores</w:t>
      </w:r>
    </w:p>
    <w:p w14:paraId="54BD53A9">
      <w:pPr>
        <w:pStyle w:val="2"/>
        <w:rPr>
          <w:rStyle w:val="39"/>
          <w:rFonts w:ascii="Times New Roman" w:hAnsi="Times New Roman"/>
          <w:b w:val="0"/>
        </w:rPr>
      </w:pPr>
      <w:r>
        <w:rPr>
          <w:rStyle w:val="39"/>
          <w:rFonts w:ascii="Times New Roman" w:hAnsi="Times New Roman"/>
        </w:rPr>
        <w:t>Tabela.3</w:t>
      </w:r>
      <w:r>
        <w:rPr>
          <w:rStyle w:val="39"/>
          <w:rFonts w:ascii="Times New Roman" w:hAnsi="Times New Roman"/>
          <w:b w:val="0"/>
        </w:rPr>
        <w:t>-</w:t>
      </w:r>
      <w:r>
        <w:t xml:space="preserve"> tabela do banco de dados para professores</w:t>
      </w:r>
    </w:p>
    <w:tbl>
      <w:tblPr>
        <w:tblStyle w:val="12"/>
        <w:tblpPr w:leftFromText="141" w:rightFromText="141" w:vertAnchor="page" w:horzAnchor="margin" w:tblpY="2763"/>
        <w:tblW w:w="8180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29"/>
        <w:gridCol w:w="1467"/>
        <w:gridCol w:w="1017"/>
        <w:gridCol w:w="822"/>
        <w:gridCol w:w="1694"/>
        <w:gridCol w:w="1951"/>
      </w:tblGrid>
      <w:tr w14:paraId="52CB95B9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906" w:hRule="atLeast"/>
          <w:tblHeader/>
        </w:trPr>
        <w:tc>
          <w:tcPr>
            <w:tcW w:w="1229" w:type="dxa"/>
            <w:shd w:val="clear" w:color="auto" w:fill="auto"/>
            <w:vAlign w:val="center"/>
          </w:tcPr>
          <w:p w14:paraId="097B37F7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3513C17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4739D9E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697E690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Chave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9B7171B">
            <w:pPr>
              <w:spacing w:after="0"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FB3ACF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3D963E0D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906" w:hRule="atLeast"/>
        </w:trPr>
        <w:tc>
          <w:tcPr>
            <w:tcW w:w="1229" w:type="dxa"/>
            <w:shd w:val="clear" w:color="auto" w:fill="auto"/>
            <w:vAlign w:val="center"/>
          </w:tcPr>
          <w:p w14:paraId="6302C9F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id_professor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6A520CC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ABA7FE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D92055B">
            <w:pPr>
              <w:spacing w:after="0" w:line="360" w:lineRule="auto"/>
              <w:ind w:firstLine="0"/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</w:pPr>
          </w:p>
          <w:p w14:paraId="258A10C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PK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53311FC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C0237C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1FF4CED6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906" w:hRule="atLeast"/>
        </w:trPr>
        <w:tc>
          <w:tcPr>
            <w:tcW w:w="1229" w:type="dxa"/>
            <w:shd w:val="clear" w:color="auto" w:fill="auto"/>
            <w:vAlign w:val="center"/>
          </w:tcPr>
          <w:p w14:paraId="699BFAA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nome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230B85C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VARCHAR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E16F30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255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B716A7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DF80B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A524EE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 xml:space="preserve">NOT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NULL</w:t>
            </w:r>
          </w:p>
        </w:tc>
      </w:tr>
      <w:tr w14:paraId="59A2F3FF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921" w:hRule="atLeast"/>
        </w:trPr>
        <w:tc>
          <w:tcPr>
            <w:tcW w:w="1229" w:type="dxa"/>
            <w:shd w:val="clear" w:color="auto" w:fill="auto"/>
            <w:vAlign w:val="center"/>
          </w:tcPr>
          <w:p w14:paraId="18A0560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499553D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131D041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0682D00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773D1D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9CBEB1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UNIQUE, NOT NULL</w:t>
            </w:r>
          </w:p>
        </w:tc>
      </w:tr>
    </w:tbl>
    <w:p w14:paraId="563FA0C1">
      <w:pPr>
        <w:pStyle w:val="27"/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2CF6B4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8DB0AD5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8244D10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DD774AE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321715B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A6E55C3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40A58EA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AE17D0B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0DC1F6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CA13F68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56F673D">
      <w:pPr>
        <w:pStyle w:val="27"/>
        <w:numPr>
          <w:ilvl w:val="0"/>
          <w:numId w:val="29"/>
        </w:numPr>
        <w:spacing w:after="120" w:line="360" w:lineRule="auto"/>
        <w:rPr>
          <w:rStyle w:val="39"/>
          <w:rFonts w:ascii="Times New Roman" w:hAnsi="Times New Roman" w:cs="Times New Roman"/>
          <w:b/>
          <w:u w:val="single"/>
        </w:rPr>
      </w:pPr>
      <w:r>
        <w:rPr>
          <w:rStyle w:val="39"/>
          <w:rFonts w:ascii="Times New Roman" w:hAnsi="Times New Roman" w:cs="Times New Roman"/>
          <w:b/>
          <w:u w:val="single"/>
        </w:rPr>
        <w:t>Turmas</w:t>
      </w:r>
    </w:p>
    <w:p w14:paraId="2751D8D4">
      <w:pPr>
        <w:spacing w:after="120" w:line="360" w:lineRule="auto"/>
        <w:ind w:left="720" w:firstLine="0"/>
        <w:jc w:val="center"/>
        <w:rPr>
          <w:rStyle w:val="39"/>
          <w:rFonts w:ascii="Times New Roman" w:hAnsi="Times New Roman" w:cs="Times New Roman"/>
          <w:b/>
        </w:rPr>
      </w:pPr>
      <w:r>
        <w:rPr>
          <w:rStyle w:val="39"/>
          <w:rFonts w:ascii="Times New Roman" w:hAnsi="Times New Roman" w:cs="Times New Roman"/>
        </w:rPr>
        <w:t>Tabela.4</w:t>
      </w:r>
      <w:r>
        <w:rPr>
          <w:rStyle w:val="39"/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tabela do banco de dados para turmas</w:t>
      </w:r>
    </w:p>
    <w:tbl>
      <w:tblPr>
        <w:tblStyle w:val="12"/>
        <w:tblpPr w:leftFromText="141" w:rightFromText="141" w:vertAnchor="text" w:horzAnchor="margin" w:tblpY="148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74"/>
        <w:gridCol w:w="1515"/>
        <w:gridCol w:w="1021"/>
        <w:gridCol w:w="885"/>
        <w:gridCol w:w="1491"/>
        <w:gridCol w:w="1674"/>
      </w:tblGrid>
      <w:tr w14:paraId="36333E53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274" w:type="dxa"/>
            <w:shd w:val="clear" w:color="auto" w:fill="auto"/>
            <w:vAlign w:val="center"/>
          </w:tcPr>
          <w:p w14:paraId="3E20C61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A3A6E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8094C7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606EB28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Chave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02B59A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71D4BD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07F47D9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664B163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id_turma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064B59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4803B8C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7AACCB1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PK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9E6857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4B655C17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59623749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34C8759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nome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644253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VARCHAR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F5062B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100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5388DC6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D38E0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AD5ADF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NOT NULL</w:t>
            </w:r>
          </w:p>
        </w:tc>
      </w:tr>
      <w:tr w14:paraId="2BBA2FD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7ECD009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id_disciplina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93CE20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8A1619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2F2A5DA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5F0D83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tb_Disciplinas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89F91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</w:tr>
    </w:tbl>
    <w:p w14:paraId="7ADDAF4D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87A7017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E0228BA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3FE09C1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EFBE7D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BC1E514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E69D6AC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86CAEDF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BB2E481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3F83C782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1987991E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53A2653A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2454059E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1D273FF1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15CBC94C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59EF1CF5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  <w:r>
        <w:rPr>
          <w:rStyle w:val="39"/>
          <w:rFonts w:ascii="Times New Roman" w:hAnsi="Times New Roman" w:cs="Times New Roman"/>
          <w:b/>
        </w:rPr>
        <w:br w:type="page"/>
      </w:r>
    </w:p>
    <w:p w14:paraId="29FF271A">
      <w:pPr>
        <w:pStyle w:val="27"/>
        <w:numPr>
          <w:ilvl w:val="0"/>
          <w:numId w:val="29"/>
        </w:numPr>
        <w:spacing w:after="120" w:line="360" w:lineRule="auto"/>
        <w:rPr>
          <w:rStyle w:val="39"/>
          <w:rFonts w:ascii="Times New Roman" w:hAnsi="Times New Roman" w:cs="Times New Roman"/>
          <w:b/>
          <w:u w:val="single"/>
        </w:rPr>
      </w:pPr>
      <w:r>
        <w:rPr>
          <w:rStyle w:val="39"/>
          <w:rFonts w:ascii="Times New Roman" w:hAnsi="Times New Roman" w:cs="Times New Roman"/>
          <w:b/>
          <w:u w:val="single"/>
        </w:rPr>
        <w:t>Disciplinas</w:t>
      </w:r>
    </w:p>
    <w:p w14:paraId="328208BA">
      <w:pPr>
        <w:pStyle w:val="2"/>
        <w:rPr>
          <w:rStyle w:val="39"/>
          <w:rFonts w:ascii="Times New Roman" w:hAnsi="Times New Roman"/>
          <w:b w:val="0"/>
        </w:rPr>
      </w:pPr>
      <w:r>
        <w:rPr>
          <w:rStyle w:val="39"/>
          <w:rFonts w:ascii="Times New Roman" w:hAnsi="Times New Roman"/>
        </w:rPr>
        <w:t>Tabela.5</w:t>
      </w:r>
      <w:r>
        <w:rPr>
          <w:rStyle w:val="39"/>
          <w:rFonts w:ascii="Times New Roman" w:hAnsi="Times New Roman"/>
          <w:b w:val="0"/>
        </w:rPr>
        <w:t>-</w:t>
      </w:r>
      <w:r>
        <w:t xml:space="preserve"> tabela do banco de dados para disciplinas</w:t>
      </w:r>
    </w:p>
    <w:tbl>
      <w:tblPr>
        <w:tblStyle w:val="12"/>
        <w:tblpPr w:leftFromText="141" w:rightFromText="141" w:vertAnchor="text" w:tblpY="1"/>
        <w:tblOverlap w:val="never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74"/>
        <w:gridCol w:w="1515"/>
        <w:gridCol w:w="1021"/>
        <w:gridCol w:w="885"/>
        <w:gridCol w:w="1491"/>
        <w:gridCol w:w="1674"/>
      </w:tblGrid>
      <w:tr w14:paraId="2CBEA40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274" w:type="dxa"/>
            <w:shd w:val="clear" w:color="auto" w:fill="auto"/>
            <w:vAlign w:val="center"/>
          </w:tcPr>
          <w:p w14:paraId="48EAFC7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E13D67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D73FEE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1BED4C4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Chave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3456EE4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6421BB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377DDFD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2573EB9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id_disciplina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0E83C6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9891DB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46A37C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PK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64FFFFF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104881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47AF62F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72EF416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nome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819CC3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VARCHAR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9CDE3C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255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73B2DE0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0007A48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1F1805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 xml:space="preserve">NOT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NULL</w:t>
            </w:r>
          </w:p>
        </w:tc>
      </w:tr>
      <w:tr w14:paraId="0B996BA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11AB128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id_professor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DA2DB8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1C716F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7226DFC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8FDC48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tb_Professores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1E279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</w:tr>
    </w:tbl>
    <w:p w14:paraId="33F85CCC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0E927327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0807D0D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5943D651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A64CEB4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8C3BAE3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F708D2D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01220B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416E4B2">
      <w:pPr>
        <w:pStyle w:val="27"/>
        <w:spacing w:after="120" w:line="360" w:lineRule="auto"/>
        <w:ind w:firstLine="0"/>
        <w:rPr>
          <w:rStyle w:val="39"/>
          <w:rFonts w:ascii="Times New Roman" w:hAnsi="Times New Roman" w:cs="Times New Roman"/>
          <w:b/>
          <w:u w:val="single"/>
        </w:rPr>
      </w:pPr>
    </w:p>
    <w:p w14:paraId="33041BD0">
      <w:pPr>
        <w:pStyle w:val="27"/>
        <w:numPr>
          <w:ilvl w:val="0"/>
          <w:numId w:val="29"/>
        </w:numPr>
        <w:spacing w:after="120" w:line="360" w:lineRule="auto"/>
        <w:rPr>
          <w:rStyle w:val="39"/>
          <w:rFonts w:ascii="Times New Roman" w:hAnsi="Times New Roman" w:cs="Times New Roman"/>
          <w:b/>
          <w:u w:val="single"/>
        </w:rPr>
      </w:pPr>
      <w:r>
        <w:rPr>
          <w:rStyle w:val="39"/>
          <w:rFonts w:ascii="Times New Roman" w:hAnsi="Times New Roman" w:cs="Times New Roman"/>
          <w:b/>
          <w:u w:val="single"/>
        </w:rPr>
        <w:t>Notas</w:t>
      </w:r>
    </w:p>
    <w:p w14:paraId="4B2A9D59">
      <w:pPr>
        <w:pStyle w:val="2"/>
        <w:rPr>
          <w:rStyle w:val="39"/>
          <w:rFonts w:ascii="Times New Roman" w:hAnsi="Times New Roman"/>
          <w:b w:val="0"/>
        </w:rPr>
      </w:pPr>
      <w:r>
        <w:rPr>
          <w:rStyle w:val="39"/>
          <w:rFonts w:ascii="Times New Roman" w:hAnsi="Times New Roman"/>
          <w:b w:val="0"/>
        </w:rPr>
        <w:br w:type="textWrapping" w:clear="all"/>
      </w:r>
      <w:r>
        <w:rPr>
          <w:rStyle w:val="39"/>
          <w:rFonts w:ascii="Times New Roman" w:hAnsi="Times New Roman"/>
        </w:rPr>
        <w:t>Tabela.6</w:t>
      </w:r>
      <w:r>
        <w:rPr>
          <w:rStyle w:val="39"/>
          <w:rFonts w:ascii="Times New Roman" w:hAnsi="Times New Roman"/>
          <w:b w:val="0"/>
        </w:rPr>
        <w:t>-</w:t>
      </w:r>
      <w:r>
        <w:t xml:space="preserve"> tabela do banco de dados para notas</w:t>
      </w:r>
    </w:p>
    <w:tbl>
      <w:tblPr>
        <w:tblStyle w:val="12"/>
        <w:tblpPr w:leftFromText="141" w:rightFromText="141" w:vertAnchor="text" w:horzAnchor="margin" w:tblpY="77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74"/>
        <w:gridCol w:w="1515"/>
        <w:gridCol w:w="1021"/>
        <w:gridCol w:w="885"/>
        <w:gridCol w:w="1491"/>
        <w:gridCol w:w="1674"/>
      </w:tblGrid>
      <w:tr w14:paraId="2F4A866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274" w:type="dxa"/>
            <w:shd w:val="clear" w:color="auto" w:fill="auto"/>
            <w:vAlign w:val="center"/>
          </w:tcPr>
          <w:p w14:paraId="2540DC2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BA73F17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301281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094BCF4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Chave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79B896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492060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61538DF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5E0D82F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id_nota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4A0C39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1EE9E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021FBD4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PK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C145EE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68440B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7CCE42A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22B3D1E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id_aluno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396BF4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B22207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454F44C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FK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1A31A5C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tb_Alunos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7009C6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</w:tr>
      <w:tr w14:paraId="055A30D8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06E600C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id_disciplina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5AAAF3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5483D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20B095E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50B7F9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tb_Disciplinas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1D8BD2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</w:tr>
      <w:tr w14:paraId="2412C353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274" w:type="dxa"/>
            <w:shd w:val="clear" w:color="auto" w:fill="auto"/>
            <w:vAlign w:val="center"/>
          </w:tcPr>
          <w:p w14:paraId="393801D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nota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38BCBB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1A9CED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5,2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2FF4E2BC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79E1154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B32738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NOT NULL</w:t>
            </w:r>
          </w:p>
        </w:tc>
      </w:tr>
    </w:tbl>
    <w:p w14:paraId="6FCD9F2B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6A0AEEC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5D168BED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543E879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16585F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0CADDDB4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8D8C4FF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7FE306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0DBD65B4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288536D7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6677CA12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37E5E371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080D5950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6DD28FA3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10B1F005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2578BEC2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7D46DED6">
      <w:pPr>
        <w:spacing w:after="0" w:line="360" w:lineRule="auto"/>
        <w:rPr>
          <w:rStyle w:val="39"/>
          <w:rFonts w:ascii="Times New Roman" w:hAnsi="Times New Roman" w:cs="Times New Roman"/>
        </w:rPr>
      </w:pPr>
    </w:p>
    <w:p w14:paraId="067E59A1">
      <w:pPr>
        <w:spacing w:after="0" w:line="360" w:lineRule="auto"/>
        <w:rPr>
          <w:rStyle w:val="39"/>
          <w:rFonts w:ascii="Times New Roman" w:hAnsi="Times New Roman" w:cs="Times New Roman"/>
        </w:rPr>
      </w:pPr>
      <w:r>
        <w:rPr>
          <w:rStyle w:val="39"/>
          <w:rFonts w:ascii="Times New Roman" w:hAnsi="Times New Roman" w:cs="Times New Roman"/>
        </w:rPr>
        <w:br w:type="page"/>
      </w:r>
    </w:p>
    <w:p w14:paraId="01733590">
      <w:pPr>
        <w:pStyle w:val="27"/>
        <w:numPr>
          <w:ilvl w:val="0"/>
          <w:numId w:val="29"/>
        </w:numPr>
        <w:spacing w:after="120" w:line="360" w:lineRule="auto"/>
        <w:rPr>
          <w:rStyle w:val="39"/>
          <w:rFonts w:ascii="Times New Roman" w:hAnsi="Times New Roman" w:cs="Times New Roman"/>
          <w:b/>
          <w:u w:val="single"/>
        </w:rPr>
      </w:pPr>
      <w:r>
        <w:rPr>
          <w:rStyle w:val="39"/>
          <w:rFonts w:ascii="Times New Roman" w:hAnsi="Times New Roman" w:cs="Times New Roman"/>
          <w:b/>
          <w:u w:val="single"/>
        </w:rPr>
        <w:t>Frequências</w:t>
      </w:r>
    </w:p>
    <w:p w14:paraId="10685DA0">
      <w:pPr>
        <w:pStyle w:val="2"/>
        <w:rPr>
          <w:rStyle w:val="39"/>
          <w:rFonts w:ascii="Times New Roman" w:hAnsi="Times New Roman"/>
          <w:b w:val="0"/>
        </w:rPr>
      </w:pPr>
      <w:r>
        <w:rPr>
          <w:rStyle w:val="39"/>
          <w:rFonts w:ascii="Times New Roman" w:hAnsi="Times New Roman"/>
        </w:rPr>
        <w:t>Tabela.7</w:t>
      </w:r>
      <w:r>
        <w:rPr>
          <w:rStyle w:val="39"/>
          <w:rFonts w:ascii="Times New Roman" w:hAnsi="Times New Roman"/>
          <w:b w:val="0"/>
        </w:rPr>
        <w:t>-</w:t>
      </w:r>
      <w:r>
        <w:t xml:space="preserve"> tabela do banco de dados para frequências</w:t>
      </w:r>
    </w:p>
    <w:tbl>
      <w:tblPr>
        <w:tblStyle w:val="12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354"/>
        <w:gridCol w:w="1515"/>
        <w:gridCol w:w="1021"/>
        <w:gridCol w:w="805"/>
        <w:gridCol w:w="1571"/>
        <w:gridCol w:w="1674"/>
      </w:tblGrid>
      <w:tr w14:paraId="48642D2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1354" w:type="dxa"/>
            <w:shd w:val="clear" w:color="auto" w:fill="auto"/>
            <w:vAlign w:val="center"/>
          </w:tcPr>
          <w:p w14:paraId="409DB89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0C80C15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7666B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52AAB70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Chave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0F404AA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A480C4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57D95DB9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354" w:type="dxa"/>
            <w:shd w:val="clear" w:color="auto" w:fill="auto"/>
            <w:vAlign w:val="center"/>
          </w:tcPr>
          <w:p w14:paraId="2B76BCD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id_frequencia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728101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7FA42A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82C64A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PK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306ACBF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F08953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5A0B6738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354" w:type="dxa"/>
            <w:shd w:val="clear" w:color="auto" w:fill="auto"/>
            <w:vAlign w:val="center"/>
          </w:tcPr>
          <w:p w14:paraId="08569BB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id_aluno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0FBC756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C20D6E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D13403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FK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107199A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tb_Alun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os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DED72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</w:tr>
      <w:tr w14:paraId="1C86F8D8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354" w:type="dxa"/>
            <w:shd w:val="clear" w:color="auto" w:fill="auto"/>
            <w:vAlign w:val="center"/>
          </w:tcPr>
          <w:p w14:paraId="6533E5E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F9DA7EF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AB917D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374289E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59C3EFB7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4B48E56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NOT NULL</w:t>
            </w:r>
          </w:p>
        </w:tc>
      </w:tr>
      <w:tr w14:paraId="50BD06C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1354" w:type="dxa"/>
            <w:shd w:val="clear" w:color="auto" w:fill="auto"/>
            <w:vAlign w:val="center"/>
          </w:tcPr>
          <w:p w14:paraId="58F6776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presente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DA2104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817CD4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291D973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5FBBC6A9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2640D57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NOT NULL</w:t>
            </w:r>
          </w:p>
        </w:tc>
      </w:tr>
    </w:tbl>
    <w:p w14:paraId="051EB64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769A356">
      <w:pPr>
        <w:pStyle w:val="27"/>
        <w:numPr>
          <w:ilvl w:val="0"/>
          <w:numId w:val="29"/>
        </w:numPr>
        <w:spacing w:after="120" w:line="360" w:lineRule="auto"/>
        <w:rPr>
          <w:rStyle w:val="39"/>
          <w:rFonts w:ascii="Times New Roman" w:hAnsi="Times New Roman" w:cs="Times New Roman"/>
          <w:b/>
          <w:u w:val="single"/>
        </w:rPr>
      </w:pPr>
      <w:r>
        <w:rPr>
          <w:rStyle w:val="39"/>
          <w:rFonts w:ascii="Times New Roman" w:hAnsi="Times New Roman" w:cs="Times New Roman"/>
          <w:b/>
          <w:u w:val="single"/>
        </w:rPr>
        <w:t>Administradores</w:t>
      </w:r>
    </w:p>
    <w:p w14:paraId="45D7212A">
      <w:pPr>
        <w:pStyle w:val="2"/>
        <w:rPr>
          <w:rStyle w:val="39"/>
          <w:rFonts w:ascii="Times New Roman" w:hAnsi="Times New Roman"/>
          <w:b w:val="0"/>
        </w:rPr>
      </w:pPr>
      <w:r>
        <w:rPr>
          <w:rStyle w:val="39"/>
          <w:rFonts w:ascii="Times New Roman" w:hAnsi="Times New Roman"/>
        </w:rPr>
        <w:t>Tabela.8</w:t>
      </w:r>
      <w:r>
        <w:rPr>
          <w:rStyle w:val="39"/>
          <w:rFonts w:ascii="Times New Roman" w:hAnsi="Times New Roman"/>
          <w:b w:val="0"/>
        </w:rPr>
        <w:t>-</w:t>
      </w:r>
      <w:r>
        <w:t xml:space="preserve"> tabela do banco de dados para administrador</w:t>
      </w:r>
    </w:p>
    <w:tbl>
      <w:tblPr>
        <w:tblStyle w:val="12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429"/>
        <w:gridCol w:w="1606"/>
        <w:gridCol w:w="1004"/>
        <w:gridCol w:w="708"/>
        <w:gridCol w:w="828"/>
        <w:gridCol w:w="708"/>
        <w:gridCol w:w="1086"/>
        <w:gridCol w:w="990"/>
      </w:tblGrid>
      <w:tr w14:paraId="3B72829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</w:tblPrEx>
        <w:trPr>
          <w:tblHeader/>
          <w:jc w:val="center"/>
        </w:trPr>
        <w:tc>
          <w:tcPr>
            <w:tcW w:w="1429" w:type="dxa"/>
            <w:shd w:val="clear" w:color="auto" w:fill="auto"/>
            <w:vAlign w:val="center"/>
          </w:tcPr>
          <w:p w14:paraId="648FF6E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Campo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0C5EF1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Tipo de Dados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1E88337">
            <w:pPr>
              <w:spacing w:after="0" w:line="360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Tamanho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82E7E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CChave</w:t>
            </w: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14:paraId="61065D4E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Relacionamento</w:t>
            </w:r>
          </w:p>
        </w:tc>
        <w:tc>
          <w:tcPr>
            <w:tcW w:w="2076" w:type="dxa"/>
            <w:gridSpan w:val="2"/>
            <w:shd w:val="clear" w:color="auto" w:fill="auto"/>
            <w:vAlign w:val="center"/>
          </w:tcPr>
          <w:p w14:paraId="071C4485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val="pt-PT" w:eastAsia="zh-CN"/>
              </w:rPr>
              <w:t>Restrições</w:t>
            </w:r>
          </w:p>
        </w:tc>
      </w:tr>
      <w:tr w14:paraId="55C43A2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gridAfter w:val="1"/>
          <w:wAfter w:w="990" w:type="dxa"/>
          <w:jc w:val="center"/>
        </w:trPr>
        <w:tc>
          <w:tcPr>
            <w:tcW w:w="1429" w:type="dxa"/>
            <w:shd w:val="clear" w:color="auto" w:fill="auto"/>
            <w:vAlign w:val="center"/>
          </w:tcPr>
          <w:p w14:paraId="35E6153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id_admin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E682630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INT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20BDBC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14:paraId="63E2885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794" w:type="dxa"/>
            <w:gridSpan w:val="2"/>
            <w:shd w:val="clear" w:color="auto" w:fill="auto"/>
            <w:vAlign w:val="center"/>
          </w:tcPr>
          <w:p w14:paraId="2F3CD33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Auto-incremento</w:t>
            </w:r>
          </w:p>
        </w:tc>
      </w:tr>
      <w:tr w14:paraId="56D54192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429" w:type="dxa"/>
            <w:shd w:val="clear" w:color="auto" w:fill="auto"/>
            <w:vAlign w:val="center"/>
          </w:tcPr>
          <w:p w14:paraId="47876303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nome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7017FB38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VARCHAR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D5405A2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255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F5B35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14:paraId="08F570F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-</w:t>
            </w:r>
          </w:p>
        </w:tc>
        <w:tc>
          <w:tcPr>
            <w:tcW w:w="2076" w:type="dxa"/>
            <w:gridSpan w:val="2"/>
            <w:shd w:val="clear" w:color="auto" w:fill="auto"/>
            <w:vAlign w:val="center"/>
          </w:tcPr>
          <w:p w14:paraId="1F745BF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NOT NULL</w:t>
            </w:r>
          </w:p>
        </w:tc>
      </w:tr>
      <w:tr w14:paraId="58CE6F5D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429" w:type="dxa"/>
            <w:shd w:val="clear" w:color="auto" w:fill="auto"/>
            <w:vAlign w:val="center"/>
          </w:tcPr>
          <w:p w14:paraId="79C201D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pt-PT" w:eastAsia="zh-CN"/>
              </w:rPr>
              <w:t>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mail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85D67F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429A721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7A98C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1536" w:type="dxa"/>
            <w:gridSpan w:val="2"/>
            <w:shd w:val="clear" w:color="auto" w:fill="auto"/>
            <w:vAlign w:val="center"/>
          </w:tcPr>
          <w:p w14:paraId="2B3E89F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2076" w:type="dxa"/>
            <w:gridSpan w:val="2"/>
            <w:shd w:val="clear" w:color="auto" w:fill="auto"/>
            <w:vAlign w:val="center"/>
          </w:tcPr>
          <w:p w14:paraId="7A6DC82A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>UNIQUE, NOT NULL</w:t>
            </w:r>
          </w:p>
        </w:tc>
      </w:tr>
    </w:tbl>
    <w:p w14:paraId="5257C49F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887BCD5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5049174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55AC601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923993E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16E662D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7B1EFBB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39DFBF3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C28430A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94F395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860E23E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1589F99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  <w:r>
        <w:rPr>
          <w:rStyle w:val="39"/>
          <w:rFonts w:ascii="Times New Roman" w:hAnsi="Times New Roman" w:cs="Times New Roman"/>
          <w:b/>
        </w:rPr>
        <w:br w:type="page"/>
      </w:r>
    </w:p>
    <w:p w14:paraId="4FF7510C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pt-PT" w:eastAsia="pt-PT"/>
        </w:rPr>
      </w:pPr>
    </w:p>
    <w:p w14:paraId="27FDB1FA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pt-PT" w:eastAsia="pt-PT"/>
        </w:rPr>
        <w:drawing>
          <wp:inline distT="0" distB="0" distL="0" distR="0">
            <wp:extent cx="6076950" cy="4914900"/>
            <wp:effectExtent l="19050" t="0" r="0" b="0"/>
            <wp:docPr id="1" name="Imagem 0" descr="IMG-20250217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IMG-20250217-WA0008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328" cy="49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6DB7">
      <w:pPr>
        <w:spacing w:after="0" w:line="360" w:lineRule="auto"/>
        <w:ind w:firstLine="0"/>
        <w:jc w:val="center"/>
        <w:rPr>
          <w:rStyle w:val="39"/>
          <w:rFonts w:ascii="Times New Roman" w:hAnsi="Times New Roman" w:cs="Times New Roman"/>
          <w:b/>
        </w:rPr>
      </w:pPr>
      <w:r>
        <w:rPr>
          <w:rStyle w:val="39"/>
          <w:rFonts w:ascii="Times New Roman" w:hAnsi="Times New Roman" w:cs="Times New Roman"/>
        </w:rPr>
        <w:t>Figura 1</w:t>
      </w:r>
      <w:r>
        <w:rPr>
          <w:rStyle w:val="39"/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do Modelo Lógico</w:t>
      </w:r>
    </w:p>
    <w:p w14:paraId="1F1B5AB4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48EED48A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AB74520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5039A7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3589F5A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62E57C8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47E59935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567D9064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481C81D1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425D4EA1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</w:p>
    <w:p w14:paraId="24C3F264">
      <w:pPr>
        <w:spacing w:after="0" w:line="360" w:lineRule="auto"/>
        <w:rPr>
          <w:rStyle w:val="39"/>
          <w:rFonts w:ascii="Times New Roman" w:hAnsi="Times New Roman" w:cs="Times New Roman"/>
          <w:b/>
        </w:rPr>
      </w:pPr>
      <w:r>
        <w:rPr>
          <w:rStyle w:val="39"/>
          <w:rFonts w:ascii="Times New Roman" w:hAnsi="Times New Roman" w:cs="Times New Roman"/>
          <w:b/>
        </w:rPr>
        <w:br w:type="page"/>
      </w:r>
    </w:p>
    <w:p w14:paraId="76D92624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pt-PT" w:eastAsia="pt-PT"/>
        </w:rPr>
        <w:drawing>
          <wp:inline distT="0" distB="0" distL="0" distR="0">
            <wp:extent cx="5760085" cy="5594350"/>
            <wp:effectExtent l="19050" t="0" r="0" b="0"/>
            <wp:docPr id="2" name="Imagem 1" descr="IMG-20250217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-20250217-WA0007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1026">
      <w:pPr>
        <w:spacing w:after="0" w:line="360" w:lineRule="auto"/>
        <w:ind w:firstLine="0"/>
        <w:jc w:val="center"/>
        <w:rPr>
          <w:rStyle w:val="39"/>
          <w:rFonts w:ascii="Times New Roman" w:hAnsi="Times New Roman" w:cs="Times New Roman"/>
        </w:rPr>
      </w:pPr>
      <w:r>
        <w:rPr>
          <w:rStyle w:val="39"/>
          <w:rFonts w:ascii="Times New Roman" w:hAnsi="Times New Roman" w:cs="Times New Roman"/>
        </w:rPr>
        <w:t>Figura 1.2-Modelo conceitual</w:t>
      </w:r>
    </w:p>
    <w:p w14:paraId="195D5EA7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0F8D082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659DAD9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31F7C51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62B9D7F5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2679CA56">
      <w:pPr>
        <w:spacing w:after="0" w:line="360" w:lineRule="auto"/>
        <w:ind w:firstLine="0"/>
        <w:rPr>
          <w:rStyle w:val="39"/>
          <w:rFonts w:ascii="Times New Roman" w:hAnsi="Times New Roman" w:cs="Times New Roman"/>
          <w:b/>
        </w:rPr>
      </w:pPr>
    </w:p>
    <w:p w14:paraId="315C5425">
      <w:pPr>
        <w:pStyle w:val="3"/>
        <w:spacing w:before="0" w:after="120" w:line="360" w:lineRule="auto"/>
        <w:rPr>
          <w:rStyle w:val="39"/>
          <w:rFonts w:ascii="Times New Roman" w:hAnsi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bookmarkStart w:id="31" w:name="_Toc190989750"/>
    </w:p>
    <w:p w14:paraId="1A67A064"/>
    <w:p w14:paraId="325372F7">
      <w:pPr>
        <w:pStyle w:val="3"/>
        <w:numPr>
          <w:ilvl w:val="0"/>
          <w:numId w:val="0"/>
        </w:numPr>
        <w:spacing w:before="0" w:after="120" w:line="360" w:lineRule="auto"/>
      </w:pPr>
      <w:r>
        <w:rPr>
          <w:rStyle w:val="39"/>
          <w:rFonts w:ascii="Times New Roman" w:hAnsi="Times New Roman" w:cs="Times New Roman"/>
        </w:rPr>
        <w:t>3.4. A ARQUITETURA LÓGICA DA APLICAÇÃO</w:t>
      </w:r>
      <w:bookmarkEnd w:id="31"/>
    </w:p>
    <w:p w14:paraId="5A58B1E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Camadas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 xml:space="preserve">1.Apresentação (View): </w:t>
      </w:r>
    </w:p>
    <w:p w14:paraId="2583CB9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-Interface gráfica (telas do sistema).</w:t>
      </w:r>
    </w:p>
    <w:p w14:paraId="601FF9FE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- Tecnologias: HTML, CSS, JavaScript </w:t>
      </w:r>
    </w:p>
    <w:p w14:paraId="44ECD20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Lógica de Negócio (Controller):</w:t>
      </w:r>
    </w:p>
    <w:p w14:paraId="77BDE43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Regras de negócio e controle de fluxo.</w:t>
      </w:r>
    </w:p>
    <w:p w14:paraId="7E229F88">
      <w:p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Regras Gerais</w:t>
      </w:r>
    </w:p>
    <w:p w14:paraId="11A82237">
      <w:pPr>
        <w:numPr>
          <w:ilvl w:val="0"/>
          <w:numId w:val="30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Apenas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alunos matriculados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podem acessar o sistema.</w:t>
      </w:r>
    </w:p>
    <w:p w14:paraId="5DD1CEDB">
      <w:pPr>
        <w:numPr>
          <w:ilvl w:val="0"/>
          <w:numId w:val="30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é dividido em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Administração, Professores e Alunos</w:t>
      </w:r>
      <w:r>
        <w:rPr>
          <w:rFonts w:ascii="Times New Roman" w:hAnsi="Times New Roman" w:cs="Times New Roman"/>
          <w:sz w:val="24"/>
          <w:szCs w:val="24"/>
          <w:lang w:val="pt-PT"/>
        </w:rPr>
        <w:t>, com permissões distintas.</w:t>
      </w:r>
    </w:p>
    <w:p w14:paraId="54BFAFF6">
      <w:pPr>
        <w:numPr>
          <w:ilvl w:val="0"/>
          <w:numId w:val="30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Todas as alterações feitas por professores e administradores serão registradas para auditoria.</w:t>
      </w:r>
    </w:p>
    <w:p w14:paraId="6672E521">
      <w:pPr>
        <w:numPr>
          <w:ilvl w:val="0"/>
          <w:numId w:val="30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permitir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gerenciamento de usuários</w:t>
      </w:r>
      <w:r>
        <w:rPr>
          <w:rFonts w:ascii="Times New Roman" w:hAnsi="Times New Roman" w:cs="Times New Roman"/>
          <w:sz w:val="24"/>
          <w:szCs w:val="24"/>
          <w:lang w:val="pt-PT"/>
        </w:rPr>
        <w:t>, atribuição de disciplinas e acompanhamento de desempenho acadêmico.</w:t>
      </w:r>
    </w:p>
    <w:p w14:paraId="4BE54D38">
      <w:pPr>
        <w:numPr>
          <w:ilvl w:val="0"/>
          <w:numId w:val="30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não interfere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 processo de matrícula ou pagamentos externos, apenas gerencia dados acadêmicos.</w:t>
      </w:r>
    </w:p>
    <w:p w14:paraId="6B15329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Funcionalidades Principais</w:t>
      </w:r>
    </w:p>
    <w:p w14:paraId="643FD1C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Administração</w:t>
      </w:r>
    </w:p>
    <w:p w14:paraId="24AC7A04">
      <w:pPr>
        <w:numPr>
          <w:ilvl w:val="0"/>
          <w:numId w:val="31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Cadastro, edição e remoção de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usuários (professores e alunos)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.</w:t>
      </w:r>
    </w:p>
    <w:p w14:paraId="26B6DCA9">
      <w:pPr>
        <w:numPr>
          <w:ilvl w:val="0"/>
          <w:numId w:val="31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Gerenciamento de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disciplinas, turmas e calendário acadêmico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.</w:t>
      </w:r>
    </w:p>
    <w:p w14:paraId="3C4631D7">
      <w:pPr>
        <w:numPr>
          <w:ilvl w:val="0"/>
          <w:numId w:val="31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Controle de 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permissões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acesso ao sistema.</w:t>
      </w:r>
    </w:p>
    <w:p w14:paraId="55116E15">
      <w:pPr>
        <w:numPr>
          <w:ilvl w:val="0"/>
          <w:numId w:val="31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Visualização de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relatórios acadêmicos e de frequência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.</w:t>
      </w:r>
    </w:p>
    <w:p w14:paraId="7B78A65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Professores</w:t>
      </w:r>
    </w:p>
    <w:p w14:paraId="3C6ABE6C">
      <w:pPr>
        <w:numPr>
          <w:ilvl w:val="0"/>
          <w:numId w:val="3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Cadastro de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notas e presença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>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dos alunos.</w:t>
      </w:r>
    </w:p>
    <w:p w14:paraId="0759585C">
      <w:pPr>
        <w:numPr>
          <w:ilvl w:val="0"/>
          <w:numId w:val="3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Acesso às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turmas e disciplinas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atribuídas.</w:t>
      </w:r>
    </w:p>
    <w:p w14:paraId="4464EBD5">
      <w:pPr>
        <w:numPr>
          <w:ilvl w:val="0"/>
          <w:numId w:val="3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Envio de </w:t>
      </w:r>
      <w:r>
        <w:rPr>
          <w:rStyle w:val="15"/>
          <w:rFonts w:ascii="Times New Roman" w:hAnsi="Times New Roman" w:cs="Times New Roman"/>
          <w:b w:val="0"/>
          <w:sz w:val="24"/>
          <w:szCs w:val="24"/>
        </w:rPr>
        <w:t>materiais didáticos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C424C">
      <w:pPr>
        <w:numPr>
          <w:ilvl w:val="0"/>
          <w:numId w:val="32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Registro de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observações acadêmicas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sobre alunos.</w:t>
      </w:r>
    </w:p>
    <w:p w14:paraId="60DA7D0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Alunos</w:t>
      </w:r>
    </w:p>
    <w:p w14:paraId="6AFFC7E4">
      <w:pPr>
        <w:numPr>
          <w:ilvl w:val="0"/>
          <w:numId w:val="3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Consulta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Times New Roman" w:hAnsi="Times New Roman" w:cs="Times New Roman"/>
          <w:b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notas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presenças e horários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5136EAD">
      <w:pPr>
        <w:numPr>
          <w:ilvl w:val="0"/>
          <w:numId w:val="3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Acesso a </w:t>
      </w: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materiais didáticos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disponibilizados pelos professores.</w:t>
      </w:r>
    </w:p>
    <w:p w14:paraId="7F2D93DA">
      <w:pPr>
        <w:numPr>
          <w:ilvl w:val="0"/>
          <w:numId w:val="33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Recebimento de </w:t>
      </w:r>
      <w:r>
        <w:rPr>
          <w:rStyle w:val="15"/>
          <w:rFonts w:ascii="Times New Roman" w:hAnsi="Times New Roman" w:cs="Times New Roman"/>
          <w:b w:val="0"/>
          <w:sz w:val="24"/>
          <w:szCs w:val="24"/>
        </w:rPr>
        <w:t>notificações acadêmicas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BDEC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Regras Específicas</w:t>
      </w:r>
    </w:p>
    <w:p w14:paraId="0A29F741">
      <w:pPr>
        <w:numPr>
          <w:ilvl w:val="0"/>
          <w:numId w:val="34"/>
        </w:numPr>
        <w:spacing w:after="120" w:line="360" w:lineRule="auto"/>
        <w:jc w:val="left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Professores podem apenas editar notas e frequência de alunos de suas disciplinas.</w:t>
      </w:r>
    </w:p>
    <w:p w14:paraId="5BD19EBA">
      <w:pPr>
        <w:numPr>
          <w:ilvl w:val="0"/>
          <w:numId w:val="34"/>
        </w:numPr>
        <w:spacing w:after="120" w:line="360" w:lineRule="auto"/>
        <w:jc w:val="left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Alunos podem acessar apenas suas próprias informações.</w:t>
      </w:r>
    </w:p>
    <w:p w14:paraId="38E8124E">
      <w:pPr>
        <w:numPr>
          <w:ilvl w:val="0"/>
          <w:numId w:val="34"/>
        </w:numPr>
        <w:spacing w:after="120" w:line="360" w:lineRule="auto"/>
        <w:jc w:val="left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Administradores podem gerenciar todos os dados acadêmicos e usuários.</w:t>
      </w:r>
    </w:p>
    <w:p w14:paraId="34F9C3B9">
      <w:pPr>
        <w:numPr>
          <w:ilvl w:val="0"/>
          <w:numId w:val="34"/>
        </w:numPr>
        <w:spacing w:after="120" w:line="360" w:lineRule="auto"/>
        <w:jc w:val="left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Alterações em notas e frequência devem ser registradas com data, hora e usuário responsável.</w:t>
      </w:r>
    </w:p>
    <w:p w14:paraId="1CC80155">
      <w:pPr>
        <w:numPr>
          <w:ilvl w:val="0"/>
          <w:numId w:val="34"/>
        </w:numPr>
        <w:spacing w:after="120" w:line="360" w:lineRule="auto"/>
        <w:jc w:val="left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O sistema deve impedir a exclusão de alunos com notas ou frequência registrados.</w:t>
      </w:r>
    </w:p>
    <w:p w14:paraId="764FBD5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Fluxo de Dados</w:t>
      </w:r>
    </w:p>
    <w:p w14:paraId="4C5E8980">
      <w:pPr>
        <w:numPr>
          <w:ilvl w:val="0"/>
          <w:numId w:val="35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Aluno Matriculado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 xml:space="preserve"> →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Obtém acesso ao sistema.</w:t>
      </w:r>
    </w:p>
    <w:p w14:paraId="71402C15">
      <w:pPr>
        <w:numPr>
          <w:ilvl w:val="0"/>
          <w:numId w:val="35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Admin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 xml:space="preserve"> →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Cadastra turmas, disciplinas e professores.</w:t>
      </w:r>
    </w:p>
    <w:p w14:paraId="03656025">
      <w:pPr>
        <w:numPr>
          <w:ilvl w:val="0"/>
          <w:numId w:val="35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Professor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 xml:space="preserve"> →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Atribui notas e presenças aos alunos.</w:t>
      </w:r>
    </w:p>
    <w:p w14:paraId="073FF371">
      <w:pPr>
        <w:numPr>
          <w:ilvl w:val="0"/>
          <w:numId w:val="35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Aluno</w:t>
      </w:r>
      <w:r>
        <w:rPr>
          <w:rStyle w:val="15"/>
          <w:rFonts w:ascii="Times New Roman" w:hAnsi="Times New Roman" w:cs="Times New Roman"/>
          <w:sz w:val="24"/>
          <w:szCs w:val="24"/>
          <w:lang w:val="pt-PT"/>
        </w:rPr>
        <w:t xml:space="preserve"> →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 suas notas e materiais.</w:t>
      </w:r>
    </w:p>
    <w:p w14:paraId="7BB9416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6. Modelagem de Dados</w:t>
      </w:r>
    </w:p>
    <w:p w14:paraId="61E6FD8E">
      <w:pPr>
        <w:pStyle w:val="24"/>
        <w:spacing w:before="0" w:beforeAutospacing="0" w:after="120" w:afterAutospacing="0" w:line="360" w:lineRule="auto"/>
        <w:rPr>
          <w:lang w:val="pt-PT"/>
        </w:rPr>
      </w:pPr>
      <w:r>
        <w:rPr>
          <w:lang w:val="pt-PT"/>
        </w:rPr>
        <w:t>A modelagem de dados seguirá as seguintes etapas:</w:t>
      </w:r>
    </w:p>
    <w:p w14:paraId="203DA5A3">
      <w:pPr>
        <w:numPr>
          <w:ilvl w:val="0"/>
          <w:numId w:val="3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</w:rPr>
        <w:t>Diagrama Conceitual</w:t>
      </w:r>
      <w:r>
        <w:rPr>
          <w:rFonts w:ascii="Times New Roman" w:hAnsi="Times New Roman" w:cs="Times New Roman"/>
          <w:sz w:val="24"/>
          <w:szCs w:val="24"/>
        </w:rPr>
        <w:t xml:space="preserve"> (.brM3)</w:t>
      </w:r>
    </w:p>
    <w:p w14:paraId="4858690C">
      <w:pPr>
        <w:numPr>
          <w:ilvl w:val="0"/>
          <w:numId w:val="3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</w:rPr>
        <w:t>Modelo Lógico</w:t>
      </w:r>
      <w:r>
        <w:rPr>
          <w:rFonts w:ascii="Times New Roman" w:hAnsi="Times New Roman" w:cs="Times New Roman"/>
          <w:sz w:val="24"/>
          <w:szCs w:val="24"/>
        </w:rPr>
        <w:t xml:space="preserve"> (.brM3)</w:t>
      </w:r>
    </w:p>
    <w:p w14:paraId="0D58EFD5">
      <w:pPr>
        <w:numPr>
          <w:ilvl w:val="0"/>
          <w:numId w:val="3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</w:rPr>
        <w:t>Modelo Físico</w:t>
      </w:r>
      <w:r>
        <w:rPr>
          <w:rFonts w:ascii="Times New Roman" w:hAnsi="Times New Roman" w:cs="Times New Roman"/>
          <w:sz w:val="24"/>
          <w:szCs w:val="24"/>
        </w:rPr>
        <w:t xml:space="preserve"> (.sql)</w:t>
      </w:r>
    </w:p>
    <w:p w14:paraId="6BF64833">
      <w:pPr>
        <w:numPr>
          <w:ilvl w:val="0"/>
          <w:numId w:val="36"/>
        </w:numPr>
        <w:spacing w:after="120" w:line="360" w:lineRule="auto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15"/>
          <w:rFonts w:ascii="Times New Roman" w:hAnsi="Times New Roman" w:cs="Times New Roman"/>
          <w:b w:val="0"/>
          <w:sz w:val="24"/>
          <w:szCs w:val="24"/>
          <w:lang w:val="pt-PT"/>
        </w:rPr>
        <w:t>Dicionário de Dados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(.pdf) seguindo o padrão fornecido pelo usuário.</w:t>
      </w:r>
    </w:p>
    <w:p w14:paraId="1DA808CE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- Tecnologias: Java Script </w:t>
      </w:r>
    </w:p>
    <w:p w14:paraId="203771B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Dados (Model):</w:t>
      </w:r>
    </w:p>
    <w:p w14:paraId="615E137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Armazenamento e gerenciamento de dados.</w:t>
      </w:r>
    </w:p>
    <w:p w14:paraId="03887E5E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-Tecnologia: MySQL, </w:t>
      </w:r>
    </w:p>
    <w:p w14:paraId="6267955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Fluxo de Funcionamento:</w:t>
      </w:r>
    </w:p>
    <w:p w14:paraId="5E3D6E51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1. O usuário interage com a interface (View).</w:t>
      </w:r>
    </w:p>
    <w:p w14:paraId="6AFCD769">
      <w:pPr>
        <w:pStyle w:val="24"/>
        <w:shd w:val="clear" w:color="auto" w:fill="FFFFFF"/>
        <w:spacing w:before="0" w:beforeAutospacing="0" w:after="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A View envia a solicitação para o Controller.</w:t>
      </w:r>
    </w:p>
    <w:p w14:paraId="763DB4C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3. O Controller processa a solicitação, aplica as regras de negócio e se comunica com o Model.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4. O Model acessa o banco de dados e retorna os dados para o Controller.</w:t>
      </w:r>
      <w:bookmarkStart w:id="32" w:name="_Toc190989751"/>
    </w:p>
    <w:p w14:paraId="69493A1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jc w:val="center"/>
        <w:textAlignment w:val="baseline"/>
        <w:rPr>
          <w:rStyle w:val="39"/>
          <w:rFonts w:ascii="Times New Roman" w:hAnsi="Times New Roman"/>
          <w:b/>
        </w:rPr>
      </w:pPr>
      <w:r>
        <w:rPr>
          <w:rStyle w:val="38"/>
          <w:rFonts w:ascii="Times New Roman" w:hAnsi="Times New Roman"/>
        </w:rPr>
        <w:t>Capítulo 4- TECNOLOGIAS E FERRAMENTAS UTILIZADAS</w:t>
      </w:r>
      <w:bookmarkEnd w:id="32"/>
    </w:p>
    <w:p w14:paraId="639DF888">
      <w:pPr>
        <w:pStyle w:val="3"/>
        <w:spacing w:before="0" w:after="120" w:line="360" w:lineRule="auto"/>
      </w:pPr>
      <w:bookmarkStart w:id="33" w:name="_Toc190989752"/>
      <w:r>
        <w:t>4.1. TECNOLOGIAS</w:t>
      </w:r>
      <w:bookmarkEnd w:id="33"/>
    </w:p>
    <w:p w14:paraId="466E842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As tecnologias são os recursos técnicos e frameworks utilizados para desenvolver o sistema. Abaixo estão as principais tecnologias e suas descrições.</w:t>
      </w:r>
    </w:p>
    <w:p w14:paraId="79FF925D">
      <w:pPr>
        <w:pStyle w:val="4"/>
        <w:spacing w:before="0" w:after="120" w:line="360" w:lineRule="auto"/>
        <w:rPr>
          <w:lang w:val="en-US"/>
        </w:rPr>
      </w:pPr>
      <w:bookmarkStart w:id="34" w:name="_Toc190989753"/>
      <w:r>
        <w:rPr>
          <w:lang w:val="en-US"/>
        </w:rPr>
        <w:t>4.1.1. FRONT-END (INTERFACE DO USUÁRIO):</w:t>
      </w:r>
      <w:bookmarkEnd w:id="34"/>
    </w:p>
    <w:p w14:paraId="0E15056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HTML/CSS/JavaScript:</w:t>
      </w:r>
    </w:p>
    <w:p w14:paraId="1339DC4F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Definição: Linguagens fundamentais para o desenvolvimento de interfaces web.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 xml:space="preserve">Descrição: HTML(Linguagem de Marcação de Hipertexto) serve para estrutura o conteúdos das páginas a webs foi criada por Tim-Berners-Lee em 1989. </w:t>
      </w:r>
    </w:p>
    <w:p w14:paraId="08D9A30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CSS(Folha de Estilo em Cascata) estiliza os conteúdos das páginas webs, porpocionando mais flexibilidade e controle da apresentação das páginas, bem como reduzir a complexidade e repetição de conteúdos estruturados, foi desenvolvida por Word Wide Web Consortium em 1996.</w:t>
      </w:r>
    </w:p>
    <w:p w14:paraId="40520DA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Java Script:é uma linguagem de programação de alto nível interpretada mais voltada para web, foi criada por Brendan Eich em 1995, ela permite adiciona interatividade à interface nos sistemas ou sites.</w:t>
      </w:r>
    </w:p>
    <w:p w14:paraId="75E33617">
      <w:pPr>
        <w:pStyle w:val="4"/>
        <w:spacing w:before="0" w:after="120" w:line="360" w:lineRule="auto"/>
      </w:pPr>
      <w:bookmarkStart w:id="35" w:name="_Toc190989754"/>
      <w:r>
        <w:t>4.1.2. BACK-END (LÓGICA DE NEGÓCIO):.</w:t>
      </w:r>
      <w:bookmarkEnd w:id="35"/>
    </w:p>
    <w:p w14:paraId="5A4C5798">
      <w:pPr>
        <w:pStyle w:val="4"/>
        <w:spacing w:before="0" w:after="120" w:line="360" w:lineRule="auto"/>
      </w:pPr>
      <w:bookmarkStart w:id="36" w:name="_Toc190989755"/>
      <w:r>
        <w:t>4.1.3. BANCO DE DADOS</w:t>
      </w:r>
      <w:bookmarkEnd w:id="36"/>
    </w:p>
    <w:p w14:paraId="7E5C6B1A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MySQL: Sistemas de gerenciamento de banco de dados relacionais (SQL).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Descrição: Armazenam dados de forma estruturada, com suporte a consultas complexas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e transações. Foi desenvolvida  pela Oracle Corporation e lançada em 1995.</w:t>
      </w:r>
    </w:p>
    <w:p w14:paraId="1FE3A4A1">
      <w:pPr>
        <w:pStyle w:val="3"/>
        <w:spacing w:before="0" w:after="120" w:line="360" w:lineRule="auto"/>
      </w:pPr>
      <w:bookmarkStart w:id="37" w:name="_Toc190989756"/>
      <w:r>
        <w:t>4.2. FERRAMENTAS</w:t>
      </w:r>
      <w:bookmarkEnd w:id="37"/>
    </w:p>
    <w:p w14:paraId="64B4F83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As ferramentas são os recursos utilizados para auxiliar no desenvolvimento, teste e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gerenciamento do sistema. Elas são divididas em físicas e lógicas.</w:t>
      </w:r>
    </w:p>
    <w:p w14:paraId="4796DF35">
      <w:pPr>
        <w:pStyle w:val="4"/>
        <w:spacing w:before="0" w:after="120" w:line="360" w:lineRule="auto"/>
      </w:pPr>
      <w:bookmarkStart w:id="38" w:name="_Toc190989757"/>
      <w:r>
        <w:t>4.2.1. FERRAMENTAS FÍSICAS</w:t>
      </w:r>
      <w:bookmarkEnd w:id="38"/>
    </w:p>
    <w:p w14:paraId="690B043C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Ferramentas físicas são os dispositivos e equipamentos utilizados no desenvolvimento do sistema.Computadores-: Máquinas utilizadas para utilizadas para automatização de tarefas, desenvolvimento de sistema e troca ou partilha de dados e dentre várias coisas úteis para o avanço da humanidade.</w:t>
      </w:r>
    </w:p>
    <w:p w14:paraId="14DF7016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.Dispositivos-Móveis:Definição:Smartphones e tablets para teste da responsividade do sistema. Descrição: Dispositivos com diferentes sistemas operacionais (iOS, Android) e tamanhos de tela.</w:t>
      </w:r>
    </w:p>
    <w:p w14:paraId="46FE30BC">
      <w:pPr>
        <w:pStyle w:val="4"/>
        <w:spacing w:before="0" w:after="120" w:line="360" w:lineRule="auto"/>
      </w:pPr>
      <w:bookmarkStart w:id="39" w:name="_Toc190989758"/>
      <w:r>
        <w:t>4.2.2. FERRAMENTAS LÓGICAS</w:t>
      </w:r>
      <w:bookmarkEnd w:id="39"/>
    </w:p>
    <w:p w14:paraId="3147EB1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Ferramentas lógicas são métodos, técnicas ou sistemas que utilizam princípios da lógica como operadores booleanos, estruturas condicionais, para analisar, organizar e resolver problemas, podendo ser aplicadas por meio de softwares e linguagem de programação, como exemplo temos o ambientes de Desenvolvimento Integrado (IDEs)</w:t>
      </w:r>
      <w:r>
        <w:rPr>
          <w:rFonts w:eastAsia="Calibri"/>
          <w:b/>
          <w:color w:val="000000"/>
          <w:u w:val="single"/>
          <w:lang w:eastAsia="en-US"/>
        </w:rPr>
        <w:t>:</w:t>
      </w:r>
    </w:p>
    <w:p w14:paraId="62A2DAE4">
      <w:pPr>
        <w:pStyle w:val="24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Visual Studio Code: Editor de código leve e extensível, desenvolvida pela Microsoft, ela inclui suporte para depuração de código, foi lançada em 2015.</w:t>
      </w:r>
    </w:p>
    <w:p w14:paraId="06D003AC">
      <w:pPr>
        <w:pStyle w:val="2"/>
        <w:rPr>
          <w:rStyle w:val="39"/>
          <w:rFonts w:ascii="Times New Roman" w:hAnsi="Times New Roman" w:eastAsia="Calibri"/>
          <w:b w:val="0"/>
        </w:rPr>
      </w:pPr>
      <w:bookmarkStart w:id="40" w:name="_Toc190989759"/>
      <w:r>
        <w:rPr>
          <w:rStyle w:val="38"/>
          <w:rFonts w:ascii="Times New Roman" w:hAnsi="Times New Roman"/>
          <w:b/>
        </w:rPr>
        <w:t>Capítulo 5– IMPLEMENTAÇÃO</w:t>
      </w:r>
      <w:bookmarkEnd w:id="40"/>
    </w:p>
    <w:p w14:paraId="384E3299">
      <w:pPr>
        <w:pStyle w:val="3"/>
        <w:spacing w:before="0" w:after="120" w:line="360" w:lineRule="auto"/>
        <w:rPr>
          <w:rStyle w:val="39"/>
          <w:rFonts w:ascii="Times New Roman" w:hAnsi="Times New Roman"/>
        </w:rPr>
      </w:pPr>
      <w:bookmarkStart w:id="41" w:name="_Toc190989760"/>
      <w:r>
        <w:rPr>
          <w:rStyle w:val="39"/>
          <w:rFonts w:ascii="Times New Roman" w:hAnsi="Times New Roman"/>
        </w:rPr>
        <w:t>5.1.ARQUITETURA FÍSICA DO SISTEMA</w:t>
      </w:r>
      <w:bookmarkEnd w:id="41"/>
    </w:p>
    <w:p w14:paraId="5DF15E46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A arquitetura física descreve a infraestrutura de hardware e software necessária para executaro sistema. Ela inclui servidores, dispositivos de rede e sistemas de armazenamento.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Componentes da Arquitetura Física:</w:t>
      </w:r>
    </w:p>
    <w:p w14:paraId="7B8D851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1. Servidor de Aplicação: </w:t>
      </w:r>
    </w:p>
    <w:p w14:paraId="27378DF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-Função: Hospeda a aplicação web e o back-end.</w:t>
      </w:r>
    </w:p>
    <w:p w14:paraId="51D6CCAB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Especificações:</w:t>
      </w:r>
    </w:p>
    <w:p w14:paraId="74D1D1B2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 Processador: 8 núcleos.</w:t>
      </w:r>
    </w:p>
    <w:p w14:paraId="39841A0B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 Memória RAM: 16 GB.</w:t>
      </w:r>
    </w:p>
    <w:p w14:paraId="1896AEB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 Armazenamento: 500 GB SSD.</w:t>
      </w:r>
    </w:p>
    <w:p w14:paraId="3B78943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Sistema Operacional: Linux (Ubuntu Server).</w:t>
      </w:r>
    </w:p>
    <w:p w14:paraId="78E49BF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Tecnologias: Docker, Node.js (ou Python/Django).</w:t>
      </w:r>
    </w:p>
    <w:p w14:paraId="7BCE80C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Servidor de Banco de Dados:</w:t>
      </w:r>
    </w:p>
    <w:p w14:paraId="6E932000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-Função: Armazena e gerencia os dados do sistema.</w:t>
      </w:r>
    </w:p>
    <w:p w14:paraId="5B5009B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Especificações:</w:t>
      </w:r>
    </w:p>
    <w:p w14:paraId="4DA45732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Processador: 4 núcleos.</w:t>
      </w:r>
    </w:p>
    <w:p w14:paraId="718EFABD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Memória RAM: 8 GB.</w:t>
      </w:r>
    </w:p>
    <w:p w14:paraId="2F58931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Armazenamento: 1 TB SSD.</w:t>
      </w:r>
    </w:p>
    <w:p w14:paraId="4E77B61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Sistema Operacional: Linux (Ubuntu Server).</w:t>
      </w:r>
    </w:p>
    <w:p w14:paraId="16E1AD6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Tecnologia: MySQL.</w:t>
      </w:r>
    </w:p>
    <w:p w14:paraId="77E001D1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3. Servidor de Arquivos:</w:t>
      </w:r>
    </w:p>
    <w:p w14:paraId="74C54FC0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-Função: Armazena documentos, materiais de aula e backups.</w:t>
      </w:r>
    </w:p>
    <w:p w14:paraId="205C3B4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Especificações:</w:t>
      </w:r>
    </w:p>
    <w:p w14:paraId="3D696CE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Processador: 4 núcleos.</w:t>
      </w:r>
    </w:p>
    <w:p w14:paraId="5B2C2CD6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Memória RAM: 8 GB.</w:t>
      </w:r>
    </w:p>
    <w:p w14:paraId="60FB2DD8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Armazenamento: 2 TB HDD.</w:t>
      </w:r>
    </w:p>
    <w:p w14:paraId="20F77DE4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Sistema Operacional: Linux (Ubuntu Server).</w:t>
      </w:r>
    </w:p>
    <w:p w14:paraId="54D3815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Tecnologias: NFS (Network File System) ou Amazon S3.</w:t>
      </w:r>
    </w:p>
    <w:p w14:paraId="4432C1B5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5.Balanceador de Carga: </w:t>
      </w:r>
    </w:p>
    <w:p w14:paraId="02073B82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Função: Distribui o tráfego entre os servidores para garantir alta disponibilidade.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- Especificações:</w:t>
      </w:r>
    </w:p>
    <w:p w14:paraId="73D00FD9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Processador: 4 núcleos.</w:t>
      </w:r>
    </w:p>
    <w:p w14:paraId="399BB353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Memória RAM: 8 GB.</w:t>
      </w:r>
    </w:p>
    <w:p w14:paraId="17685F1C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Sistema Operacional: Linux (Ubuntu Server).</w:t>
      </w:r>
    </w:p>
    <w:p w14:paraId="790140C5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Tecnologias: NGINX ou AWS Elastic Load Balancer.</w:t>
      </w:r>
    </w:p>
    <w:p w14:paraId="084D7130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</w:p>
    <w:p w14:paraId="6E8763A7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b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>6.Dispositivos dos Usuários:</w:t>
      </w:r>
    </w:p>
    <w:p w14:paraId="6A803DAF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Função: Acesso ao sistema via navegador ou aplicativo móvel.</w:t>
      </w:r>
    </w:p>
    <w:p w14:paraId="49A23CC2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Componentes:</w:t>
      </w:r>
    </w:p>
    <w:p w14:paraId="5456A14E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Computadores desktop.</w:t>
      </w:r>
    </w:p>
    <w:p w14:paraId="2C186955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Notebooks.</w:t>
      </w:r>
    </w:p>
    <w:p w14:paraId="63A85832">
      <w:pPr>
        <w:pStyle w:val="24"/>
        <w:shd w:val="clear" w:color="auto" w:fill="FFFFFF"/>
        <w:spacing w:before="0" w:beforeAutospacing="0" w:after="120" w:afterAutospacing="0" w:line="360" w:lineRule="auto"/>
        <w:ind w:firstLine="0"/>
        <w:textAlignment w:val="baseline"/>
        <w:rPr>
          <w:rStyle w:val="39"/>
          <w:rFonts w:ascii="Times New Roman" w:hAnsi="Times New Roman" w:eastAsia="Calibri"/>
          <w:lang w:eastAsia="en-US"/>
        </w:rPr>
      </w:pPr>
      <w:r>
        <w:rPr>
          <w:rFonts w:eastAsia="Calibri"/>
          <w:color w:val="000000"/>
          <w:lang w:eastAsia="en-US"/>
        </w:rPr>
        <w:t>- Smartphones e tablets..</w:t>
      </w:r>
    </w:p>
    <w:p w14:paraId="74294C5A">
      <w:pPr>
        <w:pStyle w:val="3"/>
        <w:spacing w:before="0" w:after="120" w:line="360" w:lineRule="auto"/>
        <w:rPr>
          <w:rStyle w:val="39"/>
          <w:rFonts w:ascii="Times New Roman" w:hAnsi="Times New Roman"/>
        </w:rPr>
      </w:pPr>
      <w:bookmarkStart w:id="42" w:name="_Toc190989761"/>
      <w:r>
        <w:rPr>
          <w:rStyle w:val="39"/>
          <w:rFonts w:ascii="Times New Roman" w:hAnsi="Times New Roman"/>
        </w:rPr>
        <w:t>5.2. MODELO FÍSICO DE DADOS</w:t>
      </w:r>
      <w:bookmarkEnd w:id="42"/>
    </w:p>
    <w:p w14:paraId="164DF73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Para o modelo físico de dados é apresentado a implementação do modelo lógico em do banco de dados. Definindo as tabelas, colunas, tipos de dados, chaves primárias e estrangeiras.</w:t>
      </w:r>
    </w:p>
    <w:p w14:paraId="7836E21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Tabelas e Estruturas: </w:t>
      </w:r>
    </w:p>
    <w:p w14:paraId="3016A80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1. Tabela usuario:</w:t>
      </w:r>
    </w:p>
    <w:p w14:paraId="4484FB6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Colunas:</w:t>
      </w:r>
    </w:p>
    <w:p w14:paraId="270FBF3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id (INT, PK, AUTO_INCREMENT).</w:t>
      </w:r>
    </w:p>
    <w:p w14:paraId="0853988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nome (VARCHAR(100)).</w:t>
      </w:r>
    </w:p>
    <w:p w14:paraId="321F7FD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 email (VARCHAR(100), UNIQUE).</w:t>
      </w:r>
    </w:p>
    <w:p w14:paraId="690D257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senha (VARCHAR(255)).</w:t>
      </w:r>
    </w:p>
    <w:p w14:paraId="420E497C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tipo (ENUM('admin', 'professor', 'aluno', 'secretaria')).</w:t>
      </w:r>
    </w:p>
    <w:p w14:paraId="4F225CC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Índices:</w:t>
      </w:r>
    </w:p>
    <w:p w14:paraId="769026C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 Índice único no campo email.</w:t>
      </w:r>
    </w:p>
    <w:p w14:paraId="13EFD4CC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2. Tabela aluno:</w:t>
      </w:r>
    </w:p>
    <w:p w14:paraId="319408E7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Colunas:</w:t>
      </w:r>
    </w:p>
    <w:p w14:paraId="61FCBE6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id (INT, PK, AUTO_INCREMENT).</w:t>
      </w:r>
    </w:p>
    <w:p w14:paraId="65F5C0CC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matricula (VARCHAR(20), UNIQUE).</w:t>
      </w:r>
    </w:p>
    <w:p w14:paraId="6ADAA0F9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curso (VARCHAR(50)).</w:t>
      </w:r>
    </w:p>
    <w:p w14:paraId="786EA36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- usuario_id (INT, FK referencia `usuario.id`).</w:t>
      </w:r>
    </w:p>
    <w:p w14:paraId="3052498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Índices:</w:t>
      </w:r>
    </w:p>
    <w:p w14:paraId="064040A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 único no campo `matricula`.</w:t>
      </w:r>
    </w:p>
    <w:p w14:paraId="6D40894A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3. Tabela `disciplina`:</w:t>
      </w:r>
    </w:p>
    <w:p w14:paraId="0F4F102F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Colunas:</w:t>
      </w:r>
      <w:r>
        <w:rPr>
          <w:rFonts w:eastAsia="Calibri"/>
          <w:color w:val="000000"/>
          <w:lang w:eastAsia="en-US"/>
        </w:rPr>
        <w:br w:type="textWrapping"/>
      </w:r>
      <w:r>
        <w:rPr>
          <w:rFonts w:eastAsia="Calibri"/>
          <w:color w:val="000000"/>
          <w:lang w:eastAsia="en-US"/>
        </w:rPr>
        <w:t>- `id` (INT, PK, AUTO_INCREMENT).</w:t>
      </w:r>
    </w:p>
    <w:p w14:paraId="6312461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`nome` (VARCHAR(100)).</w:t>
      </w:r>
    </w:p>
    <w:p w14:paraId="2A07F22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`cargaHoraria` (INT).</w:t>
      </w:r>
    </w:p>
    <w:p w14:paraId="216D41D6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Índices:</w:t>
      </w:r>
    </w:p>
    <w:p w14:paraId="266B5634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 no campo `nome`.</w:t>
      </w:r>
    </w:p>
    <w:p w14:paraId="4503289F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4. Tabela `nota`:</w:t>
      </w:r>
    </w:p>
    <w:p w14:paraId="7E1AD3A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Colunas:</w:t>
      </w:r>
    </w:p>
    <w:p w14:paraId="71634829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`id` (INT, PK, AUTO_INCREMENT).</w:t>
      </w:r>
    </w:p>
    <w:p w14:paraId="3AC09B0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`valor` (FLOAT).</w:t>
      </w:r>
    </w:p>
    <w:p w14:paraId="55BB51A9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`aluno_id` (INT, FK referencia `aluno.id`).</w:t>
      </w:r>
    </w:p>
    <w:p w14:paraId="2D8DE0C4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`disciplina_id` (INT, FK referencia `disciplina.id`).</w:t>
      </w:r>
    </w:p>
    <w:p w14:paraId="2B82A05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Índices:</w:t>
      </w:r>
    </w:p>
    <w:p w14:paraId="3765D9FA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- Índice composto nos campos `aluno_id` e `disciplina_id`.</w:t>
      </w:r>
    </w:p>
    <w:p w14:paraId="624DCBC7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val="en-US" w:eastAsia="en-US"/>
        </w:rPr>
        <w:t>);</w:t>
      </w:r>
    </w:p>
    <w:p w14:paraId="4943CDFA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CREATE TABLE aluno (</w:t>
      </w:r>
    </w:p>
    <w:p w14:paraId="6C351C8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id INT AUTO_INCREMENT PRIMARY KEY,</w:t>
      </w:r>
    </w:p>
    <w:p w14:paraId="65906B2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matricula VARCHAR(20) UNIQUE NOT NULL,</w:t>
      </w:r>
    </w:p>
    <w:p w14:paraId="546E782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curso VARCHAR(50) NOT NULL,</w:t>
      </w:r>
    </w:p>
    <w:p w14:paraId="0CCD9B0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usuario_id INT,</w:t>
      </w:r>
    </w:p>
    <w:p w14:paraId="457E2BF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FOREIGN KEY (usuario_id) REFERENCES usuario(id));</w:t>
      </w:r>
    </w:p>
    <w:p w14:paraId="7A69165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CREATE TABLE disciplina (</w:t>
      </w:r>
    </w:p>
    <w:p w14:paraId="54D1DD3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id INT AUTO_INCREMENT PRIMARY KEY,</w:t>
      </w:r>
    </w:p>
    <w:p w14:paraId="1D44F52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nome VARCHAR(100) NOT NULL,</w:t>
      </w:r>
    </w:p>
    <w:p w14:paraId="5F12F4E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cargaHoraria INT NOT NULL</w:t>
      </w:r>
    </w:p>
    <w:p w14:paraId="57FE34F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);</w:t>
      </w:r>
    </w:p>
    <w:p w14:paraId="0F33A31A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</w:p>
    <w:p w14:paraId="23A6BE7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CREATE TABLE nota (</w:t>
      </w:r>
    </w:p>
    <w:p w14:paraId="46B1238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id INT AUTO_INCREMENT PRIMARY KEY,</w:t>
      </w:r>
    </w:p>
    <w:p w14:paraId="4A342F6C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valor FLOAT NOT NULL,</w:t>
      </w:r>
    </w:p>
    <w:p w14:paraId="06A7C681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aluno_id INT,</w:t>
      </w:r>
    </w:p>
    <w:p w14:paraId="4CA194F6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disciplina_id INT,</w:t>
      </w:r>
    </w:p>
    <w:p w14:paraId="0AB8154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FOREIGN KEY (aluno_id) REFERENCES aluno(id),</w:t>
      </w:r>
    </w:p>
    <w:p w14:paraId="304E19B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val="en-US" w:eastAsia="en-US"/>
        </w:rPr>
      </w:pPr>
      <w:r>
        <w:rPr>
          <w:rFonts w:eastAsia="Calibri"/>
          <w:color w:val="000000"/>
          <w:lang w:val="en-US" w:eastAsia="en-US"/>
        </w:rPr>
        <w:t>FOREIGN KEY (disciplina_id) REFERENCES disciplina(id)</w:t>
      </w:r>
    </w:p>
    <w:p w14:paraId="5E876D5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Style w:val="39"/>
          <w:rFonts w:ascii="Times New Roman" w:hAnsi="Times New Roman" w:eastAsia="Calibri"/>
          <w:lang w:val="en-US" w:eastAsia="en-US"/>
        </w:rPr>
      </w:pPr>
      <w:r>
        <w:rPr>
          <w:rFonts w:eastAsia="Calibri"/>
          <w:color w:val="000000"/>
          <w:lang w:val="en-US" w:eastAsia="en-US"/>
        </w:rPr>
        <w:t>);</w:t>
      </w:r>
    </w:p>
    <w:p w14:paraId="0072D49E">
      <w:pPr>
        <w:pStyle w:val="3"/>
        <w:spacing w:before="0" w:after="120" w:line="360" w:lineRule="auto"/>
        <w:rPr>
          <w:rStyle w:val="39"/>
          <w:rFonts w:ascii="Times New Roman" w:hAnsi="Times New Roman" w:cs="Times New Roman"/>
        </w:rPr>
      </w:pPr>
      <w:bookmarkStart w:id="43" w:name="_Toc190989762"/>
      <w:r>
        <w:rPr>
          <w:rStyle w:val="39"/>
          <w:rFonts w:ascii="Times New Roman" w:hAnsi="Times New Roman" w:cs="Times New Roman"/>
        </w:rPr>
        <w:t>5.3. EXTRATOS DE CÓDIGOS</w:t>
      </w:r>
      <w:bookmarkEnd w:id="43"/>
    </w:p>
    <w:p w14:paraId="43126C2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código apresenta o funcionamento do carregamento de notas do aluno e a exibição das mesma na interface.</w:t>
      </w:r>
    </w:p>
    <w:p w14:paraId="6F3F44DD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document.addEventListener('DOMContentLoaded', function () {</w:t>
      </w:r>
    </w:p>
    <w:p w14:paraId="12642156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const gradesByTrimester = document.getElementById('gradesByTrimester');</w:t>
      </w:r>
    </w:p>
    <w:p w14:paraId="3AE1B929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const messageDiv = document.getElementById('message');</w:t>
      </w:r>
    </w:p>
    <w:p w14:paraId="12B97717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const id_aluno = 1; // Substitua pelo ID do aluno logado</w:t>
      </w:r>
    </w:p>
    <w:p w14:paraId="1511E49A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// Função para carregar as notas do aluno</w:t>
      </w:r>
    </w:p>
    <w:p w14:paraId="7B7471A3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async function loadStudentGrades() {</w:t>
      </w:r>
    </w:p>
    <w:p w14:paraId="4E8E853A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try {</w:t>
      </w:r>
    </w:p>
    <w:p w14:paraId="30675CBE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const response = await fetch(`http://localhost/backend/routes.php?action=getStudentGrades&amp;id_aluno=${id_aluno}`);</w:t>
      </w:r>
    </w:p>
    <w:p w14:paraId="44A5AE99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const grades = await response.json();</w:t>
      </w:r>
    </w:p>
    <w:p w14:paraId="577A2544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if (grades.length &gt; 0) {</w:t>
      </w:r>
    </w:p>
    <w:p w14:paraId="061B6C77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// Agrupar notas por trimestre</w:t>
      </w:r>
    </w:p>
    <w:p w14:paraId="0E5ABE40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const gradesByTrimesterData = {};</w:t>
      </w:r>
    </w:p>
    <w:p w14:paraId="66D519A5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grades.forEach(grade =&gt; {</w:t>
      </w:r>
    </w:p>
    <w:p w14:paraId="47E06C54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if (!gradesByTrimesterData[grade.trimestre]) {</w:t>
      </w:r>
    </w:p>
    <w:p w14:paraId="1DFB2A00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gradesByTrimesterData[grade.trimestre] = [];</w:t>
      </w:r>
    </w:p>
    <w:p w14:paraId="5FB0A46F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}</w:t>
      </w:r>
    </w:p>
    <w:p w14:paraId="6939C35C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gradesByTrimesterData[grade.trimestre].push(grade);</w:t>
      </w:r>
    </w:p>
    <w:p w14:paraId="127B72D8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});</w:t>
      </w:r>
    </w:p>
    <w:p w14:paraId="16AE3990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// Exibir as notas por trimestre</w:t>
      </w:r>
    </w:p>
    <w:p w14:paraId="3A562CFE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gradesByTrimester.innerHTML = '';</w:t>
      </w:r>
    </w:p>
    <w:p w14:paraId="4274BEEC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for (const trimestre in gradesByTrimesterData) {</w:t>
      </w:r>
    </w:p>
    <w:p w14:paraId="5C72FC56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const trimestreDiv = document.createElement('div');</w:t>
      </w:r>
    </w:p>
    <w:p w14:paraId="76076BA1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trimestreDiv.className = 'trimestre';</w:t>
      </w:r>
    </w:p>
    <w:p w14:paraId="178D6070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trimestreDiv.innerHTML = `</w:t>
      </w:r>
    </w:p>
    <w:p w14:paraId="4EE71E5A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&lt;h3&gt;${trimestre}º Trimestre&lt;/h3&gt;</w:t>
      </w:r>
    </w:p>
    <w:p w14:paraId="47766048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&lt;table class="table"&gt;</w:t>
      </w:r>
    </w:p>
    <w:p w14:paraId="7927D2D2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&lt;thead&gt;</w:t>
      </w:r>
    </w:p>
    <w:p w14:paraId="19FFE3BF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&lt;tr&gt;</w:t>
      </w:r>
    </w:p>
    <w:p w14:paraId="2B644E1D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&lt;th&gt;Disciplina&lt;/th&gt;</w:t>
      </w:r>
    </w:p>
    <w:p w14:paraId="03B3A90C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&lt;th&gt;Nota&lt;/th&gt;</w:t>
      </w:r>
    </w:p>
    <w:p w14:paraId="47370F5E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&lt;/tr&gt;</w:t>
      </w:r>
    </w:p>
    <w:p w14:paraId="73A14B3A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&lt;/thead&gt;</w:t>
      </w:r>
    </w:p>
    <w:p w14:paraId="70CE2ED6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&lt;tbody&gt;</w:t>
      </w:r>
    </w:p>
    <w:p w14:paraId="1BD400E9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${gradesByTrimesterData[trimestre].map(grade =&gt; `</w:t>
      </w:r>
    </w:p>
    <w:p w14:paraId="43262526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&lt;tr&gt;</w:t>
      </w:r>
    </w:p>
    <w:p w14:paraId="0E2B741C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&lt;td&gt;${grade.nome_disciplina}&lt;/td&gt;</w:t>
      </w:r>
    </w:p>
    <w:p w14:paraId="7093D345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&lt;td&gt;${grade.nota}&lt;/td&gt;</w:t>
      </w:r>
    </w:p>
    <w:p w14:paraId="77CDC2B6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&lt;/tr&gt;</w:t>
      </w:r>
    </w:p>
    <w:p w14:paraId="09AD3B2E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`).join('')}</w:t>
      </w:r>
    </w:p>
    <w:p w14:paraId="050726F8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&lt;/tbody&gt;</w:t>
      </w:r>
    </w:p>
    <w:p w14:paraId="241774C4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&lt;/table&gt;</w:t>
      </w:r>
    </w:p>
    <w:p w14:paraId="480072BA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`;</w:t>
      </w:r>
    </w:p>
    <w:p w14:paraId="0BFF8F5A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gradesByTrimester.appendChild(trimestreDiv);</w:t>
      </w:r>
    </w:p>
    <w:p w14:paraId="2D706100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}</w:t>
      </w:r>
    </w:p>
    <w:p w14:paraId="06845B86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} else {</w:t>
      </w:r>
    </w:p>
    <w:p w14:paraId="207F01BB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messageDiv.innerHTML = '&lt;div class="alert alert-info"&gt;Nenhuma nota encontrada.&lt;/div&gt;';</w:t>
      </w:r>
    </w:p>
    <w:p w14:paraId="65F93721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}</w:t>
      </w:r>
    </w:p>
    <w:p w14:paraId="5D1CE7B1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  <w:lang w:val="en-US"/>
        </w:rPr>
      </w:pPr>
      <w:r>
        <w:rPr>
          <w:rStyle w:val="39"/>
          <w:rFonts w:ascii="Times New Roman" w:hAnsi="Times New Roman" w:eastAsia="SimSun"/>
          <w:lang w:val="en-US"/>
        </w:rPr>
        <w:t>} catch (error) {</w:t>
      </w:r>
    </w:p>
    <w:p w14:paraId="15D54E4E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console.error('Erro ao carregar notas:', error);</w:t>
      </w:r>
    </w:p>
    <w:p w14:paraId="4D29600F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messageDiv.innerHTML = '&lt;div class="alert alert-danger"&gt;Erro ao carregar notas. Tente novamente.&lt;/div&gt;';</w:t>
      </w:r>
    </w:p>
    <w:p w14:paraId="6C44651B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}</w:t>
      </w:r>
    </w:p>
    <w:p w14:paraId="076F9F16">
      <w:pPr>
        <w:pStyle w:val="24"/>
        <w:shd w:val="clear" w:color="auto" w:fill="FFFFFF"/>
        <w:spacing w:before="0" w:beforeAutospacing="0" w:after="12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}</w:t>
      </w:r>
    </w:p>
    <w:p w14:paraId="46144B60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// Carregar as notas ao iniciar a página</w:t>
      </w:r>
    </w:p>
    <w:p w14:paraId="78EC4472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loadStudentGrades();</w:t>
      </w:r>
    </w:p>
    <w:p w14:paraId="4A161F4B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  <w:r>
        <w:rPr>
          <w:rStyle w:val="39"/>
          <w:rFonts w:ascii="Times New Roman" w:hAnsi="Times New Roman" w:eastAsia="SimSun"/>
        </w:rPr>
        <w:t>});</w:t>
      </w:r>
    </w:p>
    <w:p w14:paraId="5EE7BAF9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</w:p>
    <w:p w14:paraId="6E2E53DC">
      <w:pPr>
        <w:pStyle w:val="24"/>
        <w:shd w:val="clear" w:color="auto" w:fill="FFFFFF"/>
        <w:spacing w:before="0" w:beforeAutospacing="0" w:after="120" w:afterAutospacing="0" w:line="360" w:lineRule="auto"/>
        <w:jc w:val="left"/>
        <w:textAlignment w:val="baseline"/>
        <w:rPr>
          <w:rStyle w:val="39"/>
          <w:rFonts w:ascii="Times New Roman" w:hAnsi="Times New Roman" w:eastAsia="SimSun"/>
        </w:rPr>
      </w:pPr>
    </w:p>
    <w:p w14:paraId="54D353DE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1D4FA5EE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2E6CECE6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50A0FF4A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069672CE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3C4C9AD8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48F12AB1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48F8E5C4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694482A3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77045470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23000962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5CC4B777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rStyle w:val="39"/>
          <w:rFonts w:ascii="Times New Roman" w:hAnsi="Times New Roman" w:eastAsia="SimSun"/>
        </w:rPr>
      </w:pPr>
    </w:p>
    <w:p w14:paraId="00212952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044EFB46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492FB857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78469726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4B6A1DD5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27EC15F0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59865E21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0EFC541D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584292AD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49F5F3C5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772A55AD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6CC71226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6A52A473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498B2A95">
      <w:pPr>
        <w:spacing w:after="0" w:line="360" w:lineRule="auto"/>
        <w:rPr>
          <w:rStyle w:val="39"/>
          <w:rFonts w:ascii="Times New Roman" w:hAnsi="Times New Roman" w:eastAsia="SimSun" w:cs="Times New Roman"/>
        </w:rPr>
      </w:pPr>
    </w:p>
    <w:p w14:paraId="44C94EBB">
      <w:pPr>
        <w:spacing w:after="0" w:line="360" w:lineRule="auto"/>
        <w:rPr>
          <w:rStyle w:val="39"/>
          <w:rFonts w:ascii="Times New Roman" w:hAnsi="Times New Roman" w:eastAsia="SimSun" w:cs="Times New Roman"/>
          <w:lang w:eastAsia="pt-BR"/>
        </w:rPr>
      </w:pPr>
      <w:r>
        <w:rPr>
          <w:rStyle w:val="39"/>
          <w:rFonts w:ascii="Times New Roman" w:hAnsi="Times New Roman" w:eastAsia="SimSun" w:cs="Times New Roman"/>
        </w:rPr>
        <w:br w:type="page"/>
      </w:r>
    </w:p>
    <w:p w14:paraId="1C8DABC1">
      <w:pPr>
        <w:pStyle w:val="2"/>
      </w:pPr>
      <w:bookmarkStart w:id="44" w:name="_Toc190989763"/>
      <w:r>
        <w:t>CONCLUSÃO</w:t>
      </w:r>
      <w:bookmarkEnd w:id="44"/>
    </w:p>
    <w:p w14:paraId="6CDAFC5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  <w:r>
        <w:t xml:space="preserve">Depois de temos feitos todas analises e compilação dos dados obtidos durante a recolha de dados, chegamos então a conclusão  </w:t>
      </w:r>
      <w:r>
        <w:rPr>
          <w:color w:val="000000"/>
        </w:rPr>
        <w:t>que um</w:t>
      </w:r>
      <w:r>
        <w:rPr>
          <w:rFonts w:eastAsia="Calibri"/>
          <w:color w:val="000000"/>
          <w:lang w:eastAsia="en-US"/>
        </w:rPr>
        <w:t xml:space="preserve"> sistema de gestão escolar pode substituir processos manuais e repetitivos, como, matrícula , controle de frequência e emissão de boletos.E </w:t>
      </w:r>
      <w:r>
        <w:rPr>
          <w:color w:val="000000"/>
        </w:rPr>
        <w:t>com</w:t>
      </w:r>
      <w:r>
        <w:rPr>
          <w:color w:val="000000"/>
          <w:lang w:val="pt-PT"/>
        </w:rPr>
        <w:t xml:space="preserve"> o</w:t>
      </w:r>
      <w:r>
        <w:rPr>
          <w:color w:val="000000"/>
        </w:rPr>
        <w:t xml:space="preserve"> crescimento da demanda por serviços educacionais e a necessidade de otimização de recursos, a implementação de um sistema de gestão escolar torna-se essencial para garantir eficiência, transparência e qualidade no gerenciamento de informações acadêmicas, administrativas e financeiras.</w:t>
      </w:r>
      <w:bookmarkStart w:id="45" w:name="_Toc190989764"/>
    </w:p>
    <w:p w14:paraId="590DE98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3F642F5E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1510DCB0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387E4EE4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7991C90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18B1460D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5C9EB996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68E8CA89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47CEE21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5285CE9F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0A65D68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61F8D29B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49E79695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3063E50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77B1FDC8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574D9706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4D450733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6486D0A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31821C3C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color w:val="000000"/>
        </w:rPr>
      </w:pPr>
    </w:p>
    <w:p w14:paraId="10E477D4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b/>
          <w:color w:val="000000"/>
          <w:lang w:eastAsia="en-US"/>
        </w:rPr>
      </w:pPr>
      <w:r>
        <w:rPr>
          <w:b/>
        </w:rPr>
        <w:t>GLOSSÁRIO</w:t>
      </w:r>
      <w:bookmarkEnd w:id="45"/>
    </w:p>
    <w:p w14:paraId="08E8039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560BC9A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Aplicativo web-São sistemas de Informática projectados para utilização através de um navegador, e são desenvolvidos utilizando tecnologias web HTML, Java Script, Css.</w:t>
      </w:r>
    </w:p>
    <w:p w14:paraId="2EA73BC1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Automação-É aplicação de tecnologias, programas, robótibca ou processo para alcançar resultados com o mínimo de intervenção humana.</w:t>
      </w:r>
    </w:p>
    <w:p w14:paraId="2ECF8017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14:paraId="724CA37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Backup-É uma cópia de segurança dos dados de um dispositivos de armazenamento para outro ambiente para que eles possam ser restaurados caso sejam perdidos.</w:t>
      </w:r>
    </w:p>
    <w:p w14:paraId="1F3C12D4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Banco de dados- São sistema de armazenamento de informações que permite a colecta, e gerenciamento de dados.</w:t>
      </w:r>
    </w:p>
    <w:p w14:paraId="6899DC78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Back-end-É o ramo da programação que cuida da parte interna de uma aplicação.</w:t>
      </w:r>
    </w:p>
    <w:p w14:paraId="365D0D6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</w:t>
      </w:r>
    </w:p>
    <w:p w14:paraId="40870212">
      <w:pPr>
        <w:pStyle w:val="24"/>
        <w:shd w:val="clear" w:color="auto" w:fill="FFFFFF"/>
        <w:spacing w:before="0" w:beforeAutospacing="0" w:after="120" w:afterAutospacing="0" w:line="360" w:lineRule="auto"/>
        <w:textAlignment w:val="baseline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Computadores</w:t>
      </w:r>
      <w:r>
        <w:rPr>
          <w:color w:val="000000"/>
        </w:rPr>
        <w:t>-</w:t>
      </w:r>
      <w:r>
        <w:rPr>
          <w:rFonts w:eastAsia="Calibri"/>
          <w:color w:val="000000"/>
          <w:lang w:eastAsia="en-US"/>
        </w:rPr>
        <w:t>-: Máquinas utilizadas para utilizadas para automatização de tarefas, desenvolvimento de sistema e troca ou partilha de dados e dentre várias coisas úteis para o avanço da humanidade.</w:t>
      </w:r>
    </w:p>
    <w:p w14:paraId="713FDC4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14:paraId="706E740E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Dados-São uma coleção de valores discretos que transmitem informações.</w:t>
      </w:r>
    </w:p>
    <w:p w14:paraId="5735C67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</w:t>
      </w:r>
    </w:p>
    <w:p w14:paraId="20D3346F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Framework-É um conjunto de bibliotecas, que abordam funvionalidades e estruturas para desenvolvimento de aplicações.</w:t>
      </w:r>
    </w:p>
    <w:p w14:paraId="0224D65F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Front-end-é o ramo da programação que se concentra na interface gráfica com o qual o usuário interage directamente com, sites aplicativos ou sistemas.</w:t>
      </w:r>
    </w:p>
    <w:p w14:paraId="7908BA8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H</w:t>
      </w:r>
    </w:p>
    <w:p w14:paraId="05236618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Hospedagem-É o alojamento de sites ou seja, é um serviço que possibilita a pessoa ou empresas com sistemas online a guardar páginas webs e todo tipo de arquivos.</w:t>
      </w:r>
    </w:p>
    <w:p w14:paraId="41AB9C0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F2D6962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46F8F1D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</w:t>
      </w:r>
    </w:p>
    <w:p w14:paraId="13A21784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Interface- É a fronteira que define a forma de comunicação entre duas entidades que são o sistema e os usuários.</w:t>
      </w:r>
    </w:p>
    <w:p w14:paraId="73F15FD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</w:t>
      </w:r>
    </w:p>
    <w:p w14:paraId="7DAD2A3A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Lógica de Negócio- É as regras personalizadas ou algoritmos que lidam com a troca de informações entre uma interface de banco de dados e o usuário.</w:t>
      </w:r>
    </w:p>
    <w:p w14:paraId="2D4B8AF7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Linguagem de programação-São um conjunto de regras sintéticas e semânticas que permitem aos programadores escrever códigos que serão  executadas por  máquinas.</w:t>
      </w:r>
    </w:p>
    <w:p w14:paraId="0D92588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</w:t>
      </w:r>
    </w:p>
    <w:p w14:paraId="3FF56ED2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Memória RAM-São memórias de acesso  rápido e aleatório, também chamados de memória volátil de leitura e de escrita , são memórias temporária em um computador</w:t>
      </w:r>
    </w:p>
    <w:p w14:paraId="5578C818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</w:t>
      </w:r>
    </w:p>
    <w:p w14:paraId="2D8B4D8E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Navegador-É um programa que habilita seus usuários a interagirem com documentos HTML hospedados em um servidore web</w:t>
      </w:r>
    </w:p>
    <w:p w14:paraId="1D7B4A10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</w:t>
      </w:r>
    </w:p>
    <w:p w14:paraId="6C813C05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Processador-É um circuito electrónico integrado que executa funções de cálculo e aritmétricos e faz tomada de decisões em um computador ou qualquer outro dispositivo.</w:t>
      </w:r>
    </w:p>
    <w:p w14:paraId="2D9E281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</w:t>
      </w:r>
    </w:p>
    <w:p w14:paraId="4F1A00DE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Smartphones-É um dispositivo móvel que combina a funcionalide de um telefone tradicional com recursos avançados de computação.</w:t>
      </w:r>
    </w:p>
    <w:p w14:paraId="5F2FA349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Servidor-É uma máquina ou dispositivo que fornece recursos e serviços a outros computadores em uma rede.</w:t>
      </w:r>
    </w:p>
    <w:p w14:paraId="011132B9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Stakeholders-São todas as pessoas, empresas ou intituições que têm algum tipo de interesse na gestão e nos resultados de um projecto ou  organizações das mesmas.</w:t>
      </w:r>
    </w:p>
    <w:p w14:paraId="461A3AF5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</w:p>
    <w:p w14:paraId="5B3AC02C">
      <w:pPr>
        <w:spacing w:after="12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Word Wide Web-É um sistema de documentos inteligados e acessíveis via internet, que utilizam o protocolo HTTP para tranmitir dados.</w:t>
      </w:r>
    </w:p>
    <w:p w14:paraId="2F748A8D">
      <w:pPr>
        <w:spacing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29655CC">
      <w:pPr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bookmarkStart w:id="46" w:name="_Toc190989765"/>
    </w:p>
    <w:p w14:paraId="5E215190">
      <w:pPr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pt-PT"/>
        </w:rPr>
      </w:pPr>
    </w:p>
    <w:p w14:paraId="2906E06E">
      <w:pPr>
        <w:spacing w:after="120"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 BIBLIOGRÁFICAS</w:t>
      </w:r>
      <w:bookmarkEnd w:id="46"/>
    </w:p>
    <w:p w14:paraId="49AD61E6">
      <w:pPr>
        <w:spacing w:after="120" w:line="360" w:lineRule="auto"/>
        <w:ind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Santos Viana, S.M. , Franqueira A.S &amp; Lôbo I.A(2024).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Educação,Gestão, Inclusão e Tecnologias Digitais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Transformações e Perspectivas.</w:t>
      </w:r>
      <w:r>
        <w:rPr>
          <w:rFonts w:ascii="Times New Roman" w:hAnsi="Times New Roman" w:cs="Times New Roman"/>
          <w:color w:val="231F20"/>
          <w:sz w:val="24"/>
          <w:szCs w:val="24"/>
        </w:rPr>
        <w:t>EBPCA - Editora Brasileira de Publicação CientífcaAluz.</w:t>
      </w:r>
    </w:p>
    <w:p w14:paraId="6E4A2639">
      <w:pPr>
        <w:spacing w:after="120" w:line="360" w:lineRule="auto"/>
        <w:ind w:firstLine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Marques, C.D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(2024)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Papel da Gestão Escolar na Implementação das Tecnologias durante a Pandemia de Covid-19.Editora MultiAtual, </w:t>
      </w:r>
    </w:p>
    <w:p w14:paraId="1D434BCC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973931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863B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7CD6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F6EB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B0A4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30EF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08BBF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8A5A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656C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B13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984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42735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9DD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681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956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4630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2761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55BD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C294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7144C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20109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03C4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CAE021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36347B">
      <w:pPr>
        <w:pStyle w:val="2"/>
      </w:pPr>
      <w:bookmarkStart w:id="47" w:name="_Toc190989767"/>
      <w:r>
        <w:t>ANEXOS</w:t>
      </w:r>
      <w:bookmarkEnd w:id="47"/>
    </w:p>
    <w:p w14:paraId="2F13B25F">
      <w:pPr>
        <w:pStyle w:val="27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Entrevista</w:t>
      </w:r>
    </w:p>
    <w:p w14:paraId="6D5929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Data:20/2/2025</w:t>
      </w:r>
    </w:p>
    <w:p w14:paraId="7B8EC0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Início da entrevista:13:45 </w:t>
      </w:r>
    </w:p>
    <w:p w14:paraId="254F20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Fim da entrevista:14:28</w:t>
      </w:r>
    </w:p>
    <w:p w14:paraId="5D5064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Respostas dadas pelo Responsável da secretaria Pedagógica "Professor  Benjamim</w:t>
      </w:r>
      <w:r>
        <w:rPr>
          <w:rFonts w:ascii="Times New Roman" w:hAnsi="Times New Roman" w:cs="Times New Roman"/>
          <w:sz w:val="24"/>
          <w:szCs w:val="24"/>
        </w:rPr>
        <w:t xml:space="preserve"> " </w:t>
      </w:r>
    </w:p>
    <w:p w14:paraId="359A3825">
      <w:pPr>
        <w:pStyle w:val="27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Administração e gestão escolar </w:t>
      </w:r>
    </w:p>
    <w:p w14:paraId="54A839FF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1-Como são gerenciados os dados dos alunos (cadastro, histórico escolar, dados pessoais)? Esse processo é digitalizado ou feito manualmente? </w:t>
      </w:r>
    </w:p>
    <w:p w14:paraId="70C90B5F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R:só é possível saber com o Responsável do sistema e o sistema foi criado recentemente pelo prof Bernardo. </w:t>
      </w:r>
    </w:p>
    <w:p w14:paraId="5ED52D62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2-Existe um controle de matrículas e rematrículas automatizado? Como é feito esse processo atualmente? </w:t>
      </w:r>
    </w:p>
    <w:p w14:paraId="6D01E9DC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é feita manualmente. </w:t>
      </w:r>
    </w:p>
    <w:p w14:paraId="10E1B133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3-Qual é o total de Alunos matriculados este ano lectivo , o número de total professores ? </w:t>
      </w:r>
    </w:p>
    <w:p w14:paraId="603174F4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R:4.235 estudantes e 127 professores.</w:t>
      </w:r>
    </w:p>
    <w:p w14:paraId="45B6434C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4-É possível obtermos uma lista de todas as disciplinas de cada curso? </w:t>
      </w:r>
    </w:p>
    <w:p w14:paraId="2E4A6268">
      <w:pPr>
        <w:pStyle w:val="27"/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devemos obter em cada coordenação .</w:t>
      </w:r>
    </w:p>
    <w:p w14:paraId="665D5FA3">
      <w:pPr>
        <w:pStyle w:val="27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Controle acadêmico </w:t>
      </w:r>
    </w:p>
    <w:p w14:paraId="5ADCBB5D">
      <w:pPr>
        <w:spacing w:after="0" w:line="360" w:lineRule="auto"/>
        <w:ind w:left="1069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Respostas dadas pelo Prof Bernardo da Costa. </w:t>
      </w:r>
    </w:p>
    <w:p w14:paraId="07A5FFC2">
      <w:pPr>
        <w:spacing w:after="0" w:line="360" w:lineRule="auto"/>
        <w:ind w:left="106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5-. Existe um sistema para geração automática de boletins e relatórios de desempenho? </w:t>
      </w:r>
    </w:p>
    <w:p w14:paraId="250C09E1">
      <w:pPr>
        <w:spacing w:after="0" w:line="360" w:lineRule="auto"/>
        <w:ind w:left="106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R:Sim, existe um sistema para o lançamento de boletins. </w:t>
      </w:r>
    </w:p>
    <w:p w14:paraId="40860131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6-. Os responsáveis pelos alunos podem acessar informações acadêmicas de forma digital? Se não, há interesse nisso? </w:t>
      </w:r>
    </w:p>
    <w:p w14:paraId="45E8860B">
      <w:pPr>
        <w:spacing w:after="0" w:line="360" w:lineRule="auto"/>
        <w:ind w:left="106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:sim podem. </w:t>
      </w:r>
    </w:p>
    <w:p w14:paraId="084FE6A7">
      <w:pPr>
        <w:spacing w:after="0" w:line="360" w:lineRule="auto"/>
        <w:ind w:left="106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O sistema atual permite visualizar o progresso acadêmico de um aluno ao longo dos períodos letivos? </w:t>
      </w:r>
    </w:p>
    <w:p w14:paraId="1089AC34">
      <w:pPr>
        <w:spacing w:after="0" w:line="360" w:lineRule="auto"/>
        <w:ind w:left="106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R:de forma específica não.</w:t>
      </w:r>
    </w:p>
    <w:p w14:paraId="1CD6A79D">
      <w:pPr>
        <w:pStyle w:val="27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Comunicação e interação </w:t>
      </w:r>
    </w:p>
    <w:p w14:paraId="5118E103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11-Existe um sistema para acompanhar a inadimplência e gerar notificações automáticas para responsáveis? </w:t>
      </w:r>
    </w:p>
    <w:p w14:paraId="6BFE9AFC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6. Suporte e segurança </w:t>
      </w:r>
    </w:p>
    <w:p w14:paraId="1AE39320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12-. O acesso ao sistema é controlado por níveis de permissão? Como é feita a autenticação de professores e alunos? </w:t>
      </w:r>
    </w:p>
    <w:p w14:paraId="09C735BC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R:A partir de login a conta é permitida pelo responsável do sistema </w:t>
      </w:r>
    </w:p>
    <w:p w14:paraId="0F77BFBA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13.- Há um sistema de backup dos dados para evitar perdas em caso de falha?</w:t>
      </w:r>
    </w:p>
    <w:p w14:paraId="26414054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R:sim tem um sistema de backup dos dados. </w:t>
      </w:r>
    </w:p>
    <w:p w14:paraId="7663AEAA">
      <w:pPr>
        <w:spacing w:after="0" w:line="360" w:lineRule="auto"/>
        <w:ind w:left="1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OBS: o sistema existe ainda é só exclusivo para os professores e está no ar. Com essas perguntas, vocês poderão identificar as áreas onde um sistema pode ser útil e quais processos podem ser automatizados para melhorar a gestão escolar. </w:t>
      </w:r>
    </w:p>
    <w:p w14:paraId="4FD823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E96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579529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0EE8943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792C57B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7ACAB72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A0B8CE9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DA9D799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09C7B75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3E621B8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9D4772D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B07C055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EC6DEC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4EFF74C">
      <w:pPr>
        <w:pStyle w:val="2"/>
      </w:pPr>
      <w:bookmarkStart w:id="48" w:name="_Toc190989768"/>
    </w:p>
    <w:p w14:paraId="59EFFD79">
      <w:pPr>
        <w:pStyle w:val="2"/>
      </w:pPr>
    </w:p>
    <w:p w14:paraId="0A0E8C7E">
      <w:pPr>
        <w:pStyle w:val="2"/>
      </w:pPr>
    </w:p>
    <w:p w14:paraId="06DCA98A">
      <w:pPr>
        <w:pStyle w:val="2"/>
      </w:pPr>
    </w:p>
    <w:p w14:paraId="6A47AF45">
      <w:pPr>
        <w:pStyle w:val="2"/>
      </w:pPr>
    </w:p>
    <w:p w14:paraId="3AD881CA">
      <w:pPr>
        <w:pStyle w:val="2"/>
      </w:pPr>
    </w:p>
    <w:p w14:paraId="35D4F5F7"/>
    <w:p w14:paraId="67AB6B6A">
      <w:pPr>
        <w:pStyle w:val="2"/>
      </w:pPr>
      <w:r>
        <w:t>ÍNDICE REMISSIVO</w:t>
      </w:r>
      <w:bookmarkEnd w:id="48"/>
    </w:p>
    <w:p w14:paraId="26D0DB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643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5899E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Administração escolar</w:t>
      </w:r>
    </w:p>
    <w:p w14:paraId="1E8D80C4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Acompanhamento do desempenho dos estudantes</w:t>
      </w:r>
    </w:p>
    <w:p w14:paraId="4627F4B9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Automatizar</w:t>
      </w:r>
    </w:p>
    <w:p w14:paraId="5FEDC2B4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B</w:t>
      </w:r>
    </w:p>
    <w:p w14:paraId="025FFFB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Boletins</w:t>
      </w:r>
    </w:p>
    <w:p w14:paraId="22B7D67A">
      <w:pPr>
        <w:spacing w:after="0" w:line="360" w:lineRule="auto"/>
        <w:jc w:val="center"/>
        <w:rPr>
          <w:rStyle w:val="39"/>
          <w:rFonts w:ascii="Times New Roman" w:hAnsi="Times New Roman" w:cs="Times New Roman"/>
        </w:rPr>
      </w:pPr>
      <w:r>
        <w:rPr>
          <w:rStyle w:val="39"/>
          <w:rFonts w:ascii="Times New Roman" w:hAnsi="Times New Roman" w:cs="Times New Roman"/>
        </w:rPr>
        <w:t>Banco de dados</w:t>
      </w:r>
    </w:p>
    <w:p w14:paraId="35A75F84">
      <w:pPr>
        <w:spacing w:after="0" w:line="360" w:lineRule="auto"/>
        <w:jc w:val="center"/>
        <w:rPr>
          <w:rStyle w:val="39"/>
          <w:rFonts w:ascii="Times New Roman" w:hAnsi="Times New Roman" w:cs="Times New Roman"/>
        </w:rPr>
      </w:pPr>
      <w:r>
        <w:rPr>
          <w:rStyle w:val="39"/>
          <w:rFonts w:ascii="Times New Roman" w:hAnsi="Times New Roman" w:cs="Times New Roman"/>
        </w:rPr>
        <w:t>C</w:t>
      </w:r>
    </w:p>
    <w:p w14:paraId="781C06D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Contextualização</w:t>
      </w:r>
    </w:p>
    <w:p w14:paraId="52418069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Controle</w:t>
      </w:r>
    </w:p>
    <w:p w14:paraId="2D452C46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Componentes</w:t>
      </w:r>
    </w:p>
    <w:p w14:paraId="286F48A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Cadastro</w:t>
      </w:r>
    </w:p>
    <w:p w14:paraId="797BD4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Consulta</w:t>
      </w:r>
    </w:p>
    <w:p w14:paraId="47F2A4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14:paraId="4CA96D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Dados</w:t>
      </w:r>
    </w:p>
    <w:p w14:paraId="765ADF72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Dispositivos</w:t>
      </w:r>
    </w:p>
    <w:p w14:paraId="53B3CC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Desempenho</w:t>
      </w:r>
    </w:p>
    <w:p w14:paraId="2195952E">
      <w:pPr>
        <w:spacing w:after="0" w:line="360" w:lineRule="auto"/>
        <w:jc w:val="center"/>
        <w:rPr>
          <w:rStyle w:val="39"/>
          <w:rFonts w:ascii="Times New Roman" w:hAnsi="Times New Roman" w:cs="Times New Roman"/>
        </w:rPr>
      </w:pPr>
      <w:r>
        <w:rPr>
          <w:color w:val="000000"/>
        </w:rPr>
        <w:t>Digitalização</w:t>
      </w:r>
    </w:p>
    <w:p w14:paraId="530BF2E8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Demanda</w:t>
      </w:r>
    </w:p>
    <w:p w14:paraId="40995F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Definir</w:t>
      </w:r>
    </w:p>
    <w:p w14:paraId="2BFF78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</w:t>
      </w:r>
    </w:p>
    <w:p w14:paraId="04C8AA51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Educação</w:t>
      </w:r>
    </w:p>
    <w:p w14:paraId="2CEDE766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>Eficiência</w:t>
      </w:r>
    </w:p>
    <w:p w14:paraId="1B08ED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Estatísticas</w:t>
      </w:r>
    </w:p>
    <w:p w14:paraId="726275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</w:rPr>
        <w:t>Extensível</w:t>
      </w:r>
    </w:p>
    <w:p w14:paraId="7406D6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0AC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EA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E6CE7">
      <w:pPr>
        <w:pStyle w:val="24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</w:rPr>
      </w:pPr>
    </w:p>
    <w:p w14:paraId="49295ECB">
      <w:pPr>
        <w:pStyle w:val="24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color w:val="000000"/>
        </w:rPr>
      </w:pPr>
    </w:p>
    <w:p w14:paraId="1D75C961">
      <w:pPr>
        <w:pStyle w:val="24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color w:val="000000"/>
        </w:rPr>
      </w:pPr>
    </w:p>
    <w:p w14:paraId="3241A9DB">
      <w:pPr>
        <w:pStyle w:val="24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color w:val="000000"/>
        </w:rPr>
      </w:pPr>
    </w:p>
    <w:p w14:paraId="14846765">
      <w:pPr>
        <w:pStyle w:val="24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color w:val="000000"/>
        </w:rPr>
      </w:pPr>
    </w:p>
    <w:p w14:paraId="20FC3B0F">
      <w:pPr>
        <w:pStyle w:val="24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color w:val="000000"/>
        </w:rPr>
      </w:pPr>
    </w:p>
    <w:p w14:paraId="17218DFB">
      <w:pPr>
        <w:pStyle w:val="24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b/>
          <w:color w:val="000000"/>
        </w:rPr>
      </w:pPr>
    </w:p>
    <w:p w14:paraId="78458056">
      <w:pPr>
        <w:pStyle w:val="24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78E3D0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6C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9" w:type="default"/>
      <w:pgSz w:w="11906" w:h="16838"/>
      <w:pgMar w:top="1418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4777579"/>
      <w:docPartObj>
        <w:docPartGallery w:val="autotext"/>
      </w:docPartObj>
    </w:sdtPr>
    <w:sdtContent>
      <w:p w14:paraId="0DD6DBBC">
        <w:pPr>
          <w:pStyle w:val="21"/>
        </w:pPr>
      </w:p>
    </w:sdtContent>
  </w:sdt>
  <w:p w14:paraId="599A9B00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53182"/>
      <w:docPartObj>
        <w:docPartGallery w:val="autotext"/>
      </w:docPartObj>
    </w:sdtPr>
    <w:sdtContent>
      <w:p w14:paraId="31258A4A">
        <w:pPr>
          <w:pStyle w:val="21"/>
          <w:jc w:val="center"/>
        </w:pPr>
      </w:p>
    </w:sdtContent>
  </w:sdt>
  <w:p w14:paraId="562C4150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768FD">
    <w:pPr>
      <w:pStyle w:val="2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</w:p>
  <w:p w14:paraId="1BAACD5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65D32F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6E55B">
    <w:pPr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E62D59"/>
    <w:multiLevelType w:val="multilevel"/>
    <w:tmpl w:val="E9E62D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A8959BA"/>
    <w:multiLevelType w:val="multilevel"/>
    <w:tmpl w:val="EA895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222EDE"/>
    <w:multiLevelType w:val="multilevel"/>
    <w:tmpl w:val="F1222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2"/>
    <w:multiLevelType w:val="multilevel"/>
    <w:tmpl w:val="000000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0000000A"/>
    <w:multiLevelType w:val="multilevel"/>
    <w:tmpl w:val="0000000A"/>
    <w:lvl w:ilvl="0" w:tentative="0">
      <w:start w:val="1"/>
      <w:numFmt w:val="bullet"/>
      <w:lvlText w:val=""/>
      <w:lvlJc w:val="left"/>
      <w:pPr>
        <w:ind w:left="7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11">
    <w:nsid w:val="0000000B"/>
    <w:multiLevelType w:val="multilevel"/>
    <w:tmpl w:val="0000000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000000C"/>
    <w:multiLevelType w:val="multilevel"/>
    <w:tmpl w:val="0000000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0000000E"/>
    <w:multiLevelType w:val="multilevel"/>
    <w:tmpl w:val="000000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00000010"/>
    <w:multiLevelType w:val="multilevel"/>
    <w:tmpl w:val="000000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00000012"/>
    <w:multiLevelType w:val="multilevel"/>
    <w:tmpl w:val="00000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00000013"/>
    <w:multiLevelType w:val="multilevel"/>
    <w:tmpl w:val="00000013"/>
    <w:lvl w:ilvl="0" w:tentative="0">
      <w:start w:val="1"/>
      <w:numFmt w:val="decimal"/>
      <w:suff w:val="space"/>
      <w:lvlText w:val="Capítulo %1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20">
    <w:nsid w:val="00000014"/>
    <w:multiLevelType w:val="multilevel"/>
    <w:tmpl w:val="00000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0000015"/>
    <w:multiLevelType w:val="multilevel"/>
    <w:tmpl w:val="0000001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00000016"/>
    <w:multiLevelType w:val="multilevel"/>
    <w:tmpl w:val="0000001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00000017"/>
    <w:multiLevelType w:val="multilevel"/>
    <w:tmpl w:val="000000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00000018"/>
    <w:multiLevelType w:val="multilevel"/>
    <w:tmpl w:val="00000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0000019"/>
    <w:multiLevelType w:val="multilevel"/>
    <w:tmpl w:val="000000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0000001A"/>
    <w:multiLevelType w:val="multilevel"/>
    <w:tmpl w:val="000000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0000001B"/>
    <w:multiLevelType w:val="multilevel"/>
    <w:tmpl w:val="0000001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0000001C"/>
    <w:multiLevelType w:val="multilevel"/>
    <w:tmpl w:val="0000001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0000001D"/>
    <w:multiLevelType w:val="multilevel"/>
    <w:tmpl w:val="00000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040E0961"/>
    <w:multiLevelType w:val="multilevel"/>
    <w:tmpl w:val="040E0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0D1EC432"/>
    <w:multiLevelType w:val="multilevel"/>
    <w:tmpl w:val="0D1EC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2">
    <w:nsid w:val="0FC947A5"/>
    <w:multiLevelType w:val="multilevel"/>
    <w:tmpl w:val="0FC947A5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3">
    <w:nsid w:val="2212441B"/>
    <w:multiLevelType w:val="multilevel"/>
    <w:tmpl w:val="2212441B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4">
    <w:nsid w:val="226B22FC"/>
    <w:multiLevelType w:val="multilevel"/>
    <w:tmpl w:val="226B22FC"/>
    <w:lvl w:ilvl="0" w:tentative="0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>
    <w:nsid w:val="29BC4C3E"/>
    <w:multiLevelType w:val="multilevel"/>
    <w:tmpl w:val="29BC4C3E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6">
    <w:nsid w:val="409EA536"/>
    <w:multiLevelType w:val="multilevel"/>
    <w:tmpl w:val="409EA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7">
    <w:nsid w:val="6590C7D5"/>
    <w:multiLevelType w:val="multilevel"/>
    <w:tmpl w:val="6590C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0901870"/>
    <w:multiLevelType w:val="multilevel"/>
    <w:tmpl w:val="70901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76D50B21"/>
    <w:multiLevelType w:val="multilevel"/>
    <w:tmpl w:val="76D50B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"/>
  </w:num>
  <w:num w:numId="2">
    <w:abstractNumId w:val="6"/>
  </w:num>
  <w:num w:numId="3">
    <w:abstractNumId w:val="39"/>
  </w:num>
  <w:num w:numId="4">
    <w:abstractNumId w:val="8"/>
  </w:num>
  <w:num w:numId="5">
    <w:abstractNumId w:val="7"/>
  </w:num>
  <w:num w:numId="6">
    <w:abstractNumId w:val="11"/>
  </w:num>
  <w:num w:numId="7">
    <w:abstractNumId w:val="13"/>
  </w:num>
  <w:num w:numId="8">
    <w:abstractNumId w:val="15"/>
  </w:num>
  <w:num w:numId="9">
    <w:abstractNumId w:val="25"/>
  </w:num>
  <w:num w:numId="10">
    <w:abstractNumId w:val="17"/>
  </w:num>
  <w:num w:numId="11">
    <w:abstractNumId w:val="5"/>
  </w:num>
  <w:num w:numId="12">
    <w:abstractNumId w:val="4"/>
  </w:num>
  <w:num w:numId="13">
    <w:abstractNumId w:val="18"/>
  </w:num>
  <w:num w:numId="14">
    <w:abstractNumId w:val="12"/>
  </w:num>
  <w:num w:numId="15">
    <w:abstractNumId w:val="10"/>
  </w:num>
  <w:num w:numId="16">
    <w:abstractNumId w:val="9"/>
  </w:num>
  <w:num w:numId="17">
    <w:abstractNumId w:val="26"/>
  </w:num>
  <w:num w:numId="18">
    <w:abstractNumId w:val="3"/>
  </w:num>
  <w:num w:numId="19">
    <w:abstractNumId w:val="14"/>
  </w:num>
  <w:num w:numId="20">
    <w:abstractNumId w:val="16"/>
  </w:num>
  <w:num w:numId="21">
    <w:abstractNumId w:val="20"/>
  </w:num>
  <w:num w:numId="22">
    <w:abstractNumId w:val="21"/>
  </w:num>
  <w:num w:numId="23">
    <w:abstractNumId w:val="38"/>
  </w:num>
  <w:num w:numId="24">
    <w:abstractNumId w:val="28"/>
  </w:num>
  <w:num w:numId="25">
    <w:abstractNumId w:val="29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36"/>
  </w:num>
  <w:num w:numId="31">
    <w:abstractNumId w:val="37"/>
  </w:num>
  <w:num w:numId="32">
    <w:abstractNumId w:val="30"/>
  </w:num>
  <w:num w:numId="33">
    <w:abstractNumId w:val="1"/>
  </w:num>
  <w:num w:numId="34">
    <w:abstractNumId w:val="0"/>
  </w:num>
  <w:num w:numId="35">
    <w:abstractNumId w:val="31"/>
  </w:num>
  <w:num w:numId="36">
    <w:abstractNumId w:val="2"/>
  </w:num>
  <w:num w:numId="37">
    <w:abstractNumId w:val="34"/>
  </w:num>
  <w:num w:numId="38">
    <w:abstractNumId w:val="35"/>
  </w:num>
  <w:num w:numId="39">
    <w:abstractNumId w:val="33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E0"/>
    <w:rsid w:val="00040D71"/>
    <w:rsid w:val="0005138F"/>
    <w:rsid w:val="000719B5"/>
    <w:rsid w:val="00073CB9"/>
    <w:rsid w:val="0008642B"/>
    <w:rsid w:val="0009147A"/>
    <w:rsid w:val="000B2019"/>
    <w:rsid w:val="000B5FE0"/>
    <w:rsid w:val="000E60B4"/>
    <w:rsid w:val="00101F7E"/>
    <w:rsid w:val="00143359"/>
    <w:rsid w:val="0014525B"/>
    <w:rsid w:val="001719A9"/>
    <w:rsid w:val="00182D81"/>
    <w:rsid w:val="00184637"/>
    <w:rsid w:val="00191903"/>
    <w:rsid w:val="001A68D0"/>
    <w:rsid w:val="001B7090"/>
    <w:rsid w:val="001F43EC"/>
    <w:rsid w:val="00207DE1"/>
    <w:rsid w:val="0021037E"/>
    <w:rsid w:val="00223A51"/>
    <w:rsid w:val="00225050"/>
    <w:rsid w:val="002266F7"/>
    <w:rsid w:val="00243F5C"/>
    <w:rsid w:val="002478D2"/>
    <w:rsid w:val="00262A5B"/>
    <w:rsid w:val="0027237F"/>
    <w:rsid w:val="00275E85"/>
    <w:rsid w:val="00276013"/>
    <w:rsid w:val="00282818"/>
    <w:rsid w:val="002829C7"/>
    <w:rsid w:val="00285FE7"/>
    <w:rsid w:val="002C5B48"/>
    <w:rsid w:val="002C6E5C"/>
    <w:rsid w:val="002D241D"/>
    <w:rsid w:val="00304600"/>
    <w:rsid w:val="00375933"/>
    <w:rsid w:val="003866C7"/>
    <w:rsid w:val="00396BCE"/>
    <w:rsid w:val="003A238F"/>
    <w:rsid w:val="003A72AD"/>
    <w:rsid w:val="003B1C29"/>
    <w:rsid w:val="003B2A23"/>
    <w:rsid w:val="003C1F50"/>
    <w:rsid w:val="003D7F56"/>
    <w:rsid w:val="003F4960"/>
    <w:rsid w:val="00410DEF"/>
    <w:rsid w:val="00416116"/>
    <w:rsid w:val="00424FF2"/>
    <w:rsid w:val="00454672"/>
    <w:rsid w:val="004705CA"/>
    <w:rsid w:val="004A6CCD"/>
    <w:rsid w:val="004B3858"/>
    <w:rsid w:val="004B70A6"/>
    <w:rsid w:val="004D7FE4"/>
    <w:rsid w:val="004E2E01"/>
    <w:rsid w:val="00510EA3"/>
    <w:rsid w:val="00512DF8"/>
    <w:rsid w:val="0051308A"/>
    <w:rsid w:val="00515393"/>
    <w:rsid w:val="005542FF"/>
    <w:rsid w:val="00562970"/>
    <w:rsid w:val="005629B1"/>
    <w:rsid w:val="00563E7E"/>
    <w:rsid w:val="005A3D02"/>
    <w:rsid w:val="005A6617"/>
    <w:rsid w:val="006150C0"/>
    <w:rsid w:val="006179E5"/>
    <w:rsid w:val="00617FB2"/>
    <w:rsid w:val="006264CB"/>
    <w:rsid w:val="0063182F"/>
    <w:rsid w:val="006425B8"/>
    <w:rsid w:val="006438F5"/>
    <w:rsid w:val="00646CAD"/>
    <w:rsid w:val="0067153F"/>
    <w:rsid w:val="00691B0F"/>
    <w:rsid w:val="006D7538"/>
    <w:rsid w:val="006E1BAB"/>
    <w:rsid w:val="006F4DC7"/>
    <w:rsid w:val="007004C8"/>
    <w:rsid w:val="00704587"/>
    <w:rsid w:val="00726BEF"/>
    <w:rsid w:val="00731814"/>
    <w:rsid w:val="00731ED0"/>
    <w:rsid w:val="00761AEF"/>
    <w:rsid w:val="007B30FB"/>
    <w:rsid w:val="007C1F2D"/>
    <w:rsid w:val="007E1C94"/>
    <w:rsid w:val="007F5BD5"/>
    <w:rsid w:val="007F7604"/>
    <w:rsid w:val="007F7EA3"/>
    <w:rsid w:val="008006A7"/>
    <w:rsid w:val="00825EFA"/>
    <w:rsid w:val="00831D88"/>
    <w:rsid w:val="00841D8B"/>
    <w:rsid w:val="00846A49"/>
    <w:rsid w:val="00862FAB"/>
    <w:rsid w:val="00863280"/>
    <w:rsid w:val="00873347"/>
    <w:rsid w:val="008739F5"/>
    <w:rsid w:val="008907D8"/>
    <w:rsid w:val="008B2A0D"/>
    <w:rsid w:val="008E558A"/>
    <w:rsid w:val="008F449E"/>
    <w:rsid w:val="009026B3"/>
    <w:rsid w:val="009209E1"/>
    <w:rsid w:val="009445A5"/>
    <w:rsid w:val="00946AB8"/>
    <w:rsid w:val="009608FD"/>
    <w:rsid w:val="00967CF0"/>
    <w:rsid w:val="00974EF2"/>
    <w:rsid w:val="00975605"/>
    <w:rsid w:val="0098219C"/>
    <w:rsid w:val="009A2725"/>
    <w:rsid w:val="009A2BD1"/>
    <w:rsid w:val="009A49ED"/>
    <w:rsid w:val="009D540B"/>
    <w:rsid w:val="00A027B6"/>
    <w:rsid w:val="00A045AE"/>
    <w:rsid w:val="00A31F30"/>
    <w:rsid w:val="00A44D4D"/>
    <w:rsid w:val="00A6278B"/>
    <w:rsid w:val="00A80273"/>
    <w:rsid w:val="00A80B8C"/>
    <w:rsid w:val="00A85441"/>
    <w:rsid w:val="00AC2451"/>
    <w:rsid w:val="00AD4C5B"/>
    <w:rsid w:val="00AE28B1"/>
    <w:rsid w:val="00AF795B"/>
    <w:rsid w:val="00B36275"/>
    <w:rsid w:val="00B40979"/>
    <w:rsid w:val="00B55FF2"/>
    <w:rsid w:val="00B575D9"/>
    <w:rsid w:val="00B63484"/>
    <w:rsid w:val="00BA4F90"/>
    <w:rsid w:val="00BA7393"/>
    <w:rsid w:val="00BA782C"/>
    <w:rsid w:val="00BB2C04"/>
    <w:rsid w:val="00BB7791"/>
    <w:rsid w:val="00BC126F"/>
    <w:rsid w:val="00BC61D4"/>
    <w:rsid w:val="00BD3101"/>
    <w:rsid w:val="00BF2EE6"/>
    <w:rsid w:val="00C03246"/>
    <w:rsid w:val="00C132B6"/>
    <w:rsid w:val="00C46C28"/>
    <w:rsid w:val="00C86981"/>
    <w:rsid w:val="00D24DC9"/>
    <w:rsid w:val="00D35B90"/>
    <w:rsid w:val="00D4369B"/>
    <w:rsid w:val="00D44280"/>
    <w:rsid w:val="00D67FC0"/>
    <w:rsid w:val="00D8026D"/>
    <w:rsid w:val="00D82901"/>
    <w:rsid w:val="00D86919"/>
    <w:rsid w:val="00DA58D0"/>
    <w:rsid w:val="00DD7468"/>
    <w:rsid w:val="00DE1463"/>
    <w:rsid w:val="00DE3594"/>
    <w:rsid w:val="00DF2019"/>
    <w:rsid w:val="00DF25DE"/>
    <w:rsid w:val="00E02D28"/>
    <w:rsid w:val="00E04242"/>
    <w:rsid w:val="00E24BAE"/>
    <w:rsid w:val="00E350D7"/>
    <w:rsid w:val="00E50901"/>
    <w:rsid w:val="00EC7738"/>
    <w:rsid w:val="00ED5CBF"/>
    <w:rsid w:val="00EE379D"/>
    <w:rsid w:val="00F072DA"/>
    <w:rsid w:val="00F20730"/>
    <w:rsid w:val="00F47067"/>
    <w:rsid w:val="00F604BE"/>
    <w:rsid w:val="00FA48C3"/>
    <w:rsid w:val="00FA6259"/>
    <w:rsid w:val="00FD3583"/>
    <w:rsid w:val="00FD4B3C"/>
    <w:rsid w:val="00FD6BCD"/>
    <w:rsid w:val="19AF3EF3"/>
    <w:rsid w:val="488C58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305" w:line="360" w:lineRule="atLeast"/>
      <w:ind w:firstLine="709"/>
      <w:jc w:val="both"/>
    </w:pPr>
    <w:rPr>
      <w:rFonts w:ascii="Calibri" w:hAnsi="Calibri" w:eastAsia="Calibri" w:cs="SimSu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8"/>
    <w:autoRedefine/>
    <w:qFormat/>
    <w:uiPriority w:val="9"/>
    <w:pPr>
      <w:keepNext/>
      <w:keepLines/>
      <w:spacing w:after="120"/>
      <w:ind w:firstLine="0"/>
      <w:jc w:val="center"/>
      <w:outlineLvl w:val="0"/>
    </w:pPr>
    <w:rPr>
      <w:rFonts w:ascii="Times New Roman" w:hAnsi="Times New Roman" w:eastAsia="SimSun" w:cs="Times New Roman"/>
      <w:b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autoRedefine/>
    <w:qFormat/>
    <w:uiPriority w:val="9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ascii="Times New Roman" w:hAnsi="Times New Roman" w:eastAsia="SimSun"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0"/>
    <w:autoRedefine/>
    <w:qFormat/>
    <w:uiPriority w:val="9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="Times New Roman" w:hAnsi="Times New Roman" w:eastAsia="SimSu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31"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SimSun"/>
      <w:i/>
      <w:iCs/>
      <w:color w:val="2E74B5"/>
    </w:rPr>
  </w:style>
  <w:style w:type="paragraph" w:styleId="6">
    <w:name w:val="heading 5"/>
    <w:basedOn w:val="1"/>
    <w:next w:val="1"/>
    <w:link w:val="32"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SimSun"/>
      <w:color w:val="2E74B5"/>
    </w:rPr>
  </w:style>
  <w:style w:type="paragraph" w:styleId="7">
    <w:name w:val="heading 6"/>
    <w:basedOn w:val="1"/>
    <w:next w:val="1"/>
    <w:link w:val="33"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SimSun"/>
      <w:color w:val="1F4D78"/>
    </w:rPr>
  </w:style>
  <w:style w:type="paragraph" w:styleId="8">
    <w:name w:val="heading 7"/>
    <w:basedOn w:val="1"/>
    <w:next w:val="1"/>
    <w:link w:val="34"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SimSun"/>
      <w:i/>
      <w:iCs/>
      <w:color w:val="1F4D78"/>
    </w:rPr>
  </w:style>
  <w:style w:type="paragraph" w:styleId="9">
    <w:name w:val="heading 8"/>
    <w:basedOn w:val="1"/>
    <w:next w:val="1"/>
    <w:link w:val="35"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SimSun"/>
      <w:color w:val="272727"/>
      <w:sz w:val="21"/>
      <w:szCs w:val="21"/>
    </w:rPr>
  </w:style>
  <w:style w:type="paragraph" w:styleId="10">
    <w:name w:val="heading 9"/>
    <w:basedOn w:val="1"/>
    <w:next w:val="1"/>
    <w:link w:val="36"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SimSun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qFormat/>
    <w:uiPriority w:val="99"/>
    <w:rPr>
      <w:color w:val="0563C1"/>
      <w:u w:val="single"/>
    </w:rPr>
  </w:style>
  <w:style w:type="character" w:styleId="15">
    <w:name w:val="Strong"/>
    <w:basedOn w:val="11"/>
    <w:qFormat/>
    <w:uiPriority w:val="0"/>
    <w:rPr>
      <w:b/>
      <w:bCs/>
    </w:rPr>
  </w:style>
  <w:style w:type="paragraph" w:styleId="16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Balloon Text"/>
    <w:basedOn w:val="1"/>
    <w:link w:val="37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able of figures"/>
    <w:basedOn w:val="1"/>
    <w:next w:val="1"/>
    <w:autoRedefine/>
    <w:unhideWhenUsed/>
    <w:qFormat/>
    <w:uiPriority w:val="99"/>
    <w:pPr>
      <w:spacing w:after="0"/>
    </w:pPr>
    <w:rPr>
      <w:rFonts w:ascii="Times New Roman" w:hAnsi="Times New Roman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21">
    <w:name w:val="footer"/>
    <w:basedOn w:val="1"/>
    <w:link w:val="42"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22">
    <w:name w:val="header"/>
    <w:basedOn w:val="1"/>
    <w:link w:val="41"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2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24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25">
    <w:name w:val="Subtitle"/>
    <w:basedOn w:val="1"/>
    <w:next w:val="1"/>
    <w:link w:val="44"/>
    <w:autoRedefine/>
    <w:qFormat/>
    <w:uiPriority w:val="11"/>
    <w:pPr>
      <w:ind w:firstLine="709"/>
      <w:jc w:val="left"/>
    </w:pPr>
    <w:rPr>
      <w:rFonts w:ascii="Times New Roman" w:hAnsi="Times New Roman" w:cstheme="majorBidi"/>
      <w:iCs/>
      <w:color w:val="000000" w:themeColor="text1"/>
      <w:spacing w:val="15"/>
      <w:sz w:val="24"/>
      <w:szCs w:val="24"/>
      <w:lang w:val="pt-PT"/>
      <w14:textFill>
        <w14:solidFill>
          <w14:schemeClr w14:val="tx1"/>
        </w14:solidFill>
      </w14:textFill>
    </w:rPr>
  </w:style>
  <w:style w:type="paragraph" w:styleId="26">
    <w:name w:val="Title"/>
    <w:basedOn w:val="1"/>
    <w:link w:val="43"/>
    <w:autoRedefine/>
    <w:qFormat/>
    <w:uiPriority w:val="10"/>
    <w:pPr>
      <w:spacing w:after="300" w:line="240" w:lineRule="auto"/>
      <w:contextualSpacing/>
      <w:jc w:val="center"/>
    </w:pPr>
    <w:rPr>
      <w:rFonts w:ascii="Times New Roman" w:hAnsi="Times New Roman" w:eastAsiaTheme="majorEastAsia" w:cstheme="majorBidi"/>
      <w:b/>
      <w:color w:val="000000" w:themeColor="text1"/>
      <w:spacing w:val="5"/>
      <w:kern w:val="28"/>
      <w:sz w:val="24"/>
      <w:szCs w:val="52"/>
      <w14:textFill>
        <w14:solidFill>
          <w14:schemeClr w14:val="tx1"/>
        </w14:solidFill>
      </w14:textFill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Título 1 Carácter"/>
    <w:basedOn w:val="11"/>
    <w:link w:val="2"/>
    <w:qFormat/>
    <w:uiPriority w:val="9"/>
    <w:rPr>
      <w:rFonts w:ascii="Times New Roman" w:hAnsi="Times New Roman" w:eastAsia="SimSun" w:cs="Times New Roman"/>
      <w:b/>
      <w:color w:val="000000" w:themeColor="text1"/>
      <w:sz w:val="24"/>
      <w:szCs w:val="32"/>
      <w:lang w:eastAsia="en-US"/>
      <w14:textFill>
        <w14:solidFill>
          <w14:schemeClr w14:val="tx1"/>
        </w14:solidFill>
      </w14:textFill>
    </w:rPr>
  </w:style>
  <w:style w:type="character" w:customStyle="1" w:styleId="29">
    <w:name w:val="Título 2 Carácter"/>
    <w:basedOn w:val="11"/>
    <w:link w:val="3"/>
    <w:qFormat/>
    <w:uiPriority w:val="9"/>
    <w:rPr>
      <w:rFonts w:ascii="Times New Roman" w:hAnsi="Times New Roman" w:eastAsia="SimSun"/>
      <w:color w:val="000000" w:themeColor="text1"/>
      <w:sz w:val="24"/>
      <w:szCs w:val="26"/>
      <w:lang w:eastAsia="en-US"/>
      <w14:textFill>
        <w14:solidFill>
          <w14:schemeClr w14:val="tx1"/>
        </w14:solidFill>
      </w14:textFill>
    </w:rPr>
  </w:style>
  <w:style w:type="character" w:customStyle="1" w:styleId="30">
    <w:name w:val="Título 3 Carácter"/>
    <w:basedOn w:val="11"/>
    <w:link w:val="4"/>
    <w:qFormat/>
    <w:uiPriority w:val="9"/>
    <w:rPr>
      <w:rFonts w:ascii="Times New Roman" w:hAnsi="Times New Roman" w:eastAsia="SimSun"/>
      <w:color w:val="000000" w:themeColor="text1"/>
      <w:sz w:val="24"/>
      <w:szCs w:val="24"/>
      <w:lang w:eastAsia="en-US"/>
      <w14:textFill>
        <w14:solidFill>
          <w14:schemeClr w14:val="tx1"/>
        </w14:solidFill>
      </w14:textFill>
    </w:rPr>
  </w:style>
  <w:style w:type="character" w:customStyle="1" w:styleId="31">
    <w:name w:val="Título 4 Carácter"/>
    <w:basedOn w:val="11"/>
    <w:link w:val="5"/>
    <w:qFormat/>
    <w:uiPriority w:val="9"/>
    <w:rPr>
      <w:rFonts w:ascii="Cambria" w:hAnsi="Cambria" w:eastAsia="SimSun" w:cs="SimSun"/>
      <w:i/>
      <w:iCs/>
      <w:color w:val="2E74B5"/>
    </w:rPr>
  </w:style>
  <w:style w:type="character" w:customStyle="1" w:styleId="32">
    <w:name w:val="Título 5 Carácter"/>
    <w:basedOn w:val="11"/>
    <w:link w:val="6"/>
    <w:qFormat/>
    <w:uiPriority w:val="9"/>
    <w:rPr>
      <w:rFonts w:ascii="Cambria" w:hAnsi="Cambria" w:eastAsia="SimSun" w:cs="SimSun"/>
      <w:color w:val="2E74B5"/>
    </w:rPr>
  </w:style>
  <w:style w:type="character" w:customStyle="1" w:styleId="33">
    <w:name w:val="Título 6 Carácter"/>
    <w:basedOn w:val="11"/>
    <w:link w:val="7"/>
    <w:qFormat/>
    <w:uiPriority w:val="9"/>
    <w:rPr>
      <w:rFonts w:ascii="Cambria" w:hAnsi="Cambria" w:eastAsia="SimSun" w:cs="SimSun"/>
      <w:color w:val="1F4D78"/>
    </w:rPr>
  </w:style>
  <w:style w:type="character" w:customStyle="1" w:styleId="34">
    <w:name w:val="Título 7 Carácter"/>
    <w:basedOn w:val="11"/>
    <w:link w:val="8"/>
    <w:qFormat/>
    <w:uiPriority w:val="9"/>
    <w:rPr>
      <w:rFonts w:ascii="Cambria" w:hAnsi="Cambria" w:eastAsia="SimSun" w:cs="SimSun"/>
      <w:i/>
      <w:iCs/>
      <w:color w:val="1F4D78"/>
    </w:rPr>
  </w:style>
  <w:style w:type="character" w:customStyle="1" w:styleId="35">
    <w:name w:val="Título 8 Carácter"/>
    <w:basedOn w:val="11"/>
    <w:link w:val="9"/>
    <w:qFormat/>
    <w:uiPriority w:val="9"/>
    <w:rPr>
      <w:rFonts w:ascii="Cambria" w:hAnsi="Cambria" w:eastAsia="SimSun" w:cs="SimSun"/>
      <w:color w:val="272727"/>
      <w:sz w:val="21"/>
      <w:szCs w:val="21"/>
    </w:rPr>
  </w:style>
  <w:style w:type="character" w:customStyle="1" w:styleId="36">
    <w:name w:val="Título 9 Carácter"/>
    <w:basedOn w:val="11"/>
    <w:link w:val="10"/>
    <w:qFormat/>
    <w:uiPriority w:val="9"/>
    <w:rPr>
      <w:rFonts w:ascii="Cambria" w:hAnsi="Cambria" w:eastAsia="SimSun" w:cs="SimSun"/>
      <w:i/>
      <w:iCs/>
      <w:color w:val="272727"/>
      <w:sz w:val="21"/>
      <w:szCs w:val="21"/>
    </w:rPr>
  </w:style>
  <w:style w:type="character" w:customStyle="1" w:styleId="37">
    <w:name w:val="Texto de balão Carácter"/>
    <w:basedOn w:val="11"/>
    <w:link w:val="17"/>
    <w:qFormat/>
    <w:uiPriority w:val="99"/>
    <w:rPr>
      <w:rFonts w:ascii="Tahoma" w:hAnsi="Tahoma" w:cs="Tahoma"/>
      <w:sz w:val="16"/>
      <w:szCs w:val="16"/>
    </w:rPr>
  </w:style>
  <w:style w:type="character" w:customStyle="1" w:styleId="38">
    <w:name w:val="fontstyle01"/>
    <w:basedOn w:val="11"/>
    <w:qFormat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  <w:style w:type="character" w:customStyle="1" w:styleId="39">
    <w:name w:val="fontstyle21"/>
    <w:basedOn w:val="11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40">
    <w:name w:val="fontstyle31"/>
    <w:basedOn w:val="11"/>
    <w:qFormat/>
    <w:uiPriority w:val="0"/>
    <w:rPr>
      <w:rFonts w:hint="default" w:ascii="TimesNewRomanPSMT" w:hAnsi="TimesNewRomanPSMT"/>
      <w:color w:val="231F20"/>
      <w:sz w:val="24"/>
      <w:szCs w:val="24"/>
    </w:rPr>
  </w:style>
  <w:style w:type="character" w:customStyle="1" w:styleId="41">
    <w:name w:val="Cabeçalho Carácter"/>
    <w:basedOn w:val="11"/>
    <w:link w:val="22"/>
    <w:qFormat/>
    <w:uiPriority w:val="99"/>
  </w:style>
  <w:style w:type="character" w:customStyle="1" w:styleId="42">
    <w:name w:val="Rodapé Carácter"/>
    <w:basedOn w:val="11"/>
    <w:link w:val="21"/>
    <w:uiPriority w:val="99"/>
  </w:style>
  <w:style w:type="character" w:customStyle="1" w:styleId="43">
    <w:name w:val="Título Carácter"/>
    <w:basedOn w:val="11"/>
    <w:link w:val="26"/>
    <w:uiPriority w:val="10"/>
    <w:rPr>
      <w:rFonts w:ascii="Times New Roman" w:hAnsi="Times New Roman" w:eastAsiaTheme="majorEastAsia" w:cstheme="majorBidi"/>
      <w:b/>
      <w:color w:val="000000" w:themeColor="text1"/>
      <w:spacing w:val="5"/>
      <w:kern w:val="28"/>
      <w:sz w:val="24"/>
      <w:szCs w:val="52"/>
      <w:lang w:eastAsia="en-US"/>
      <w14:textFill>
        <w14:solidFill>
          <w14:schemeClr w14:val="tx1"/>
        </w14:solidFill>
      </w14:textFill>
    </w:rPr>
  </w:style>
  <w:style w:type="character" w:customStyle="1" w:styleId="44">
    <w:name w:val="Subtítulo Carácter"/>
    <w:basedOn w:val="11"/>
    <w:link w:val="25"/>
    <w:qFormat/>
    <w:uiPriority w:val="11"/>
    <w:rPr>
      <w:rFonts w:ascii="Times New Roman" w:hAnsi="Times New Roman" w:cstheme="majorBidi"/>
      <w:iCs/>
      <w:color w:val="000000" w:themeColor="text1"/>
      <w:spacing w:val="15"/>
      <w:sz w:val="24"/>
      <w:szCs w:val="24"/>
      <w:lang w:val="pt-PT" w:eastAsia="en-US"/>
      <w14:textFill>
        <w14:solidFill>
          <w14:schemeClr w14:val="tx1"/>
        </w14:solidFill>
      </w14:textFill>
    </w:rPr>
  </w:style>
  <w:style w:type="paragraph" w:customStyle="1" w:styleId="45">
    <w:name w:val="TOC Heading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 w:val="0"/>
      <w:bCs/>
      <w:color w:val="376092" w:themeColor="accent1" w:themeShade="BF"/>
      <w:sz w:val="28"/>
      <w:szCs w:val="28"/>
      <w:lang w:val="pt-PT"/>
    </w:rPr>
  </w:style>
  <w:style w:type="paragraph" w:customStyle="1" w:styleId="46">
    <w:name w:val="Estilo1"/>
    <w:basedOn w:val="25"/>
    <w:link w:val="48"/>
    <w:autoRedefine/>
    <w:qFormat/>
    <w:uiPriority w:val="0"/>
  </w:style>
  <w:style w:type="paragraph" w:customStyle="1" w:styleId="47">
    <w:name w:val="Estilo2"/>
    <w:basedOn w:val="2"/>
    <w:link w:val="49"/>
    <w:autoRedefine/>
    <w:qFormat/>
    <w:uiPriority w:val="0"/>
    <w:pPr>
      <w:jc w:val="left"/>
    </w:pPr>
  </w:style>
  <w:style w:type="character" w:customStyle="1" w:styleId="48">
    <w:name w:val="Estilo1 Carácter"/>
    <w:basedOn w:val="44"/>
    <w:link w:val="46"/>
    <w:uiPriority w:val="0"/>
  </w:style>
  <w:style w:type="character" w:customStyle="1" w:styleId="49">
    <w:name w:val="Estilo2 Carácter"/>
    <w:basedOn w:val="28"/>
    <w:link w:val="4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6.jpeg"/><Relationship Id="rId17" Type="http://schemas.openxmlformats.org/officeDocument/2006/relationships/image" Target="media/image5.jpeg"/><Relationship Id="rId16" Type="http://schemas.openxmlformats.org/officeDocument/2006/relationships/image" Target="media/image4.emf"/><Relationship Id="rId15" Type="http://schemas.openxmlformats.org/officeDocument/2006/relationships/oleObject" Target="embeddings/oleObject2.bin"/><Relationship Id="rId14" Type="http://schemas.openxmlformats.org/officeDocument/2006/relationships/image" Target="media/image3.emf"/><Relationship Id="rId13" Type="http://schemas.openxmlformats.org/officeDocument/2006/relationships/oleObject" Target="embeddings/oleObject1.bin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07A17-252C-4CB8-BF5A-5EB0CCB2E8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7826</Words>
  <Characters>42261</Characters>
  <Lines>352</Lines>
  <Paragraphs>99</Paragraphs>
  <TotalTime>82</TotalTime>
  <ScaleCrop>false</ScaleCrop>
  <LinksUpToDate>false</LinksUpToDate>
  <CharactersWithSpaces>49988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2025-02-24T01:34:00Z</dcterms:created>
  <dc:creator>Usuário do Windows</dc:creator>
  <cp:lastModifiedBy>Júnior Flávio</cp:lastModifiedBy>
  <dcterms:modified xsi:type="dcterms:W3CDTF">2025-03-28T18:30:58Z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E88F42FECBE645FEB6550AE2A0130B02_13</vt:lpwstr>
  </property>
  <property fmtid="{D5CDD505-2E9C-101B-9397-08002B2CF9AE}" pid="4" name="_DocHome">
    <vt:i4>306321623</vt:i4>
  </property>
</Properties>
</file>